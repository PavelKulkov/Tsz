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F8C" w:rsidRPr="00395C60" w:rsidRDefault="00030F8C" w:rsidP="00CA5779">
      <w:pPr>
        <w:pStyle w:val="aa"/>
        <w:spacing w:before="0" w:after="0"/>
        <w:ind w:firstLine="426"/>
        <w:jc w:val="center"/>
        <w:rPr>
          <w:b/>
          <w:bCs/>
          <w:sz w:val="22"/>
          <w:szCs w:val="22"/>
        </w:rPr>
      </w:pPr>
      <w:r w:rsidRPr="00395C60">
        <w:rPr>
          <w:b/>
          <w:bCs/>
          <w:sz w:val="22"/>
          <w:szCs w:val="22"/>
        </w:rPr>
        <w:t>ДОГОВОР № ______</w:t>
      </w:r>
    </w:p>
    <w:p w:rsidR="00030F8C" w:rsidRPr="00395C60" w:rsidRDefault="00030F8C" w:rsidP="00CA5779">
      <w:pPr>
        <w:pStyle w:val="aa"/>
        <w:spacing w:before="0" w:after="0"/>
        <w:ind w:firstLine="426"/>
        <w:jc w:val="center"/>
        <w:rPr>
          <w:b/>
          <w:bCs/>
          <w:sz w:val="22"/>
          <w:szCs w:val="22"/>
        </w:rPr>
      </w:pPr>
      <w:r w:rsidRPr="00395C60">
        <w:rPr>
          <w:b/>
          <w:bCs/>
          <w:sz w:val="22"/>
          <w:szCs w:val="22"/>
        </w:rPr>
        <w:t xml:space="preserve">о </w:t>
      </w:r>
      <w:r w:rsidR="001E26A2" w:rsidRPr="00395C60">
        <w:rPr>
          <w:b/>
          <w:bCs/>
          <w:sz w:val="22"/>
          <w:szCs w:val="22"/>
        </w:rPr>
        <w:t>практике</w:t>
      </w:r>
    </w:p>
    <w:p w:rsidR="00030F8C" w:rsidRPr="00395C60" w:rsidRDefault="00030F8C" w:rsidP="00CA5779">
      <w:pPr>
        <w:ind w:firstLine="426"/>
        <w:jc w:val="center"/>
        <w:rPr>
          <w:rFonts w:ascii="Times New Roman" w:hAnsi="Times New Roman"/>
          <w:b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4"/>
        <w:gridCol w:w="5530"/>
      </w:tblGrid>
      <w:tr w:rsidR="00030F8C" w:rsidRPr="00395C60" w:rsidTr="001E26A2">
        <w:tc>
          <w:tcPr>
            <w:tcW w:w="4784" w:type="dxa"/>
          </w:tcPr>
          <w:p w:rsidR="00030F8C" w:rsidRPr="00395C60" w:rsidRDefault="00030F8C" w:rsidP="00CA5779">
            <w:pPr>
              <w:pStyle w:val="aa"/>
              <w:spacing w:before="0" w:after="0"/>
              <w:ind w:firstLine="426"/>
              <w:rPr>
                <w:sz w:val="22"/>
                <w:szCs w:val="22"/>
              </w:rPr>
            </w:pPr>
            <w:r w:rsidRPr="00395C60">
              <w:rPr>
                <w:sz w:val="22"/>
                <w:szCs w:val="22"/>
              </w:rPr>
              <w:t>г. Пенза</w:t>
            </w:r>
          </w:p>
        </w:tc>
        <w:tc>
          <w:tcPr>
            <w:tcW w:w="5530" w:type="dxa"/>
          </w:tcPr>
          <w:p w:rsidR="00030F8C" w:rsidRPr="00395C60" w:rsidRDefault="00CA5779" w:rsidP="00CA5779">
            <w:pPr>
              <w:pStyle w:val="aa"/>
              <w:spacing w:before="0" w:after="0"/>
              <w:ind w:firstLine="2020"/>
              <w:rPr>
                <w:sz w:val="22"/>
                <w:szCs w:val="22"/>
              </w:rPr>
            </w:pPr>
            <w:r w:rsidRPr="00395C60">
              <w:rPr>
                <w:sz w:val="22"/>
                <w:szCs w:val="22"/>
              </w:rPr>
              <w:t xml:space="preserve"> </w:t>
            </w:r>
            <w:r w:rsidR="00030F8C" w:rsidRPr="00395C60">
              <w:rPr>
                <w:sz w:val="22"/>
                <w:szCs w:val="22"/>
              </w:rPr>
              <w:t>«____»_____________20 _</w:t>
            </w:r>
            <w:r w:rsidR="006F2A3C" w:rsidRPr="00395C60">
              <w:rPr>
                <w:sz w:val="22"/>
                <w:szCs w:val="22"/>
              </w:rPr>
              <w:t>_</w:t>
            </w:r>
            <w:r w:rsidR="00030F8C" w:rsidRPr="00395C60">
              <w:rPr>
                <w:sz w:val="22"/>
                <w:szCs w:val="22"/>
              </w:rPr>
              <w:t>_г.</w:t>
            </w:r>
          </w:p>
        </w:tc>
      </w:tr>
    </w:tbl>
    <w:p w:rsidR="00030F8C" w:rsidRPr="00395C60" w:rsidRDefault="00030F8C" w:rsidP="00CA5779">
      <w:pPr>
        <w:ind w:firstLine="426"/>
        <w:jc w:val="center"/>
        <w:rPr>
          <w:rFonts w:ascii="Times New Roman" w:hAnsi="Times New Roman"/>
          <w:sz w:val="22"/>
          <w:szCs w:val="22"/>
        </w:rPr>
      </w:pPr>
    </w:p>
    <w:p w:rsidR="00B76E5B" w:rsidRPr="00395C60" w:rsidRDefault="00960353" w:rsidP="00CA5779">
      <w:pPr>
        <w:pStyle w:val="aa"/>
        <w:spacing w:before="0" w:after="0"/>
        <w:ind w:firstLine="426"/>
        <w:jc w:val="both"/>
        <w:rPr>
          <w:sz w:val="22"/>
          <w:szCs w:val="22"/>
        </w:rPr>
      </w:pPr>
      <w:r w:rsidRPr="00395C60">
        <w:rPr>
          <w:sz w:val="22"/>
          <w:szCs w:val="22"/>
        </w:rPr>
        <w:t>Г</w:t>
      </w:r>
      <w:r w:rsidR="00705E48" w:rsidRPr="00395C60">
        <w:rPr>
          <w:sz w:val="22"/>
          <w:szCs w:val="22"/>
        </w:rPr>
        <w:t>осударственное</w:t>
      </w:r>
      <w:r>
        <w:rPr>
          <w:rFonts w:eastAsia="Arial"/>
          <w:sz w:val="22"/>
          <w:szCs w:val="22"/>
        </w:rPr>
        <w:t xml:space="preserve">  автономное </w:t>
      </w:r>
      <w:r w:rsidR="00705E48" w:rsidRPr="00395C60">
        <w:rPr>
          <w:rFonts w:eastAsia="Arial"/>
          <w:sz w:val="22"/>
          <w:szCs w:val="22"/>
        </w:rPr>
        <w:t xml:space="preserve"> </w:t>
      </w:r>
      <w:r w:rsidR="002E1B24">
        <w:rPr>
          <w:sz w:val="22"/>
          <w:szCs w:val="22"/>
        </w:rPr>
        <w:t xml:space="preserve">профессиональное </w:t>
      </w:r>
      <w:r w:rsidR="00705E48" w:rsidRPr="00395C60">
        <w:rPr>
          <w:sz w:val="22"/>
          <w:szCs w:val="22"/>
        </w:rPr>
        <w:t>образовательное</w:t>
      </w:r>
      <w:r w:rsidR="00705E48" w:rsidRPr="00395C60">
        <w:rPr>
          <w:rFonts w:eastAsia="Arial"/>
          <w:sz w:val="22"/>
          <w:szCs w:val="22"/>
        </w:rPr>
        <w:t xml:space="preserve"> </w:t>
      </w:r>
      <w:r w:rsidR="00705E48" w:rsidRPr="00395C60">
        <w:rPr>
          <w:sz w:val="22"/>
          <w:szCs w:val="22"/>
        </w:rPr>
        <w:t>учреждение</w:t>
      </w:r>
      <w:r w:rsidR="00705E48" w:rsidRPr="00395C60">
        <w:rPr>
          <w:rFonts w:eastAsia="Arial"/>
          <w:sz w:val="22"/>
          <w:szCs w:val="22"/>
        </w:rPr>
        <w:t xml:space="preserve"> Пензенской области </w:t>
      </w:r>
      <w:r w:rsidR="00705E48" w:rsidRPr="00395C60">
        <w:rPr>
          <w:sz w:val="22"/>
          <w:szCs w:val="22"/>
        </w:rPr>
        <w:t>«Пензенский</w:t>
      </w:r>
      <w:r w:rsidR="00705E48" w:rsidRPr="00395C60">
        <w:rPr>
          <w:rFonts w:eastAsia="Arial"/>
          <w:sz w:val="22"/>
          <w:szCs w:val="22"/>
        </w:rPr>
        <w:t xml:space="preserve"> </w:t>
      </w:r>
      <w:r w:rsidR="00705E48" w:rsidRPr="00395C60">
        <w:rPr>
          <w:sz w:val="22"/>
          <w:szCs w:val="22"/>
        </w:rPr>
        <w:t>многопрофильный</w:t>
      </w:r>
      <w:r w:rsidR="00705E48" w:rsidRPr="00395C60">
        <w:rPr>
          <w:rFonts w:eastAsia="Arial"/>
          <w:sz w:val="22"/>
          <w:szCs w:val="22"/>
        </w:rPr>
        <w:t xml:space="preserve"> </w:t>
      </w:r>
      <w:r w:rsidR="00705E48" w:rsidRPr="00395C60">
        <w:rPr>
          <w:sz w:val="22"/>
          <w:szCs w:val="22"/>
        </w:rPr>
        <w:t>колледж»</w:t>
      </w:r>
      <w:r w:rsidR="00705E48" w:rsidRPr="00395C60">
        <w:rPr>
          <w:rFonts w:eastAsia="Arial"/>
          <w:sz w:val="22"/>
          <w:szCs w:val="22"/>
        </w:rPr>
        <w:t xml:space="preserve"> </w:t>
      </w:r>
      <w:r w:rsidR="00705E48" w:rsidRPr="00395C60">
        <w:rPr>
          <w:sz w:val="22"/>
          <w:szCs w:val="22"/>
        </w:rPr>
        <w:t>в</w:t>
      </w:r>
      <w:r w:rsidR="00705E48" w:rsidRPr="00395C60">
        <w:rPr>
          <w:rFonts w:eastAsia="Arial"/>
          <w:sz w:val="22"/>
          <w:szCs w:val="22"/>
        </w:rPr>
        <w:t xml:space="preserve"> </w:t>
      </w:r>
      <w:r w:rsidR="00705E48" w:rsidRPr="00395C60">
        <w:rPr>
          <w:sz w:val="22"/>
          <w:szCs w:val="22"/>
        </w:rPr>
        <w:t>лице</w:t>
      </w:r>
      <w:r w:rsidR="00705E48" w:rsidRPr="00395C60">
        <w:rPr>
          <w:rFonts w:eastAsia="Arial"/>
          <w:sz w:val="22"/>
          <w:szCs w:val="22"/>
        </w:rPr>
        <w:t xml:space="preserve"> </w:t>
      </w:r>
      <w:r w:rsidR="00705E48" w:rsidRPr="00395C60">
        <w:rPr>
          <w:sz w:val="22"/>
          <w:szCs w:val="22"/>
        </w:rPr>
        <w:t>директора</w:t>
      </w:r>
      <w:r w:rsidR="00705E48" w:rsidRPr="00395C60">
        <w:rPr>
          <w:rFonts w:eastAsia="Arial"/>
          <w:sz w:val="22"/>
          <w:szCs w:val="22"/>
        </w:rPr>
        <w:t xml:space="preserve"> </w:t>
      </w:r>
      <w:r w:rsidR="00705E48" w:rsidRPr="00395C60">
        <w:rPr>
          <w:sz w:val="22"/>
          <w:szCs w:val="22"/>
        </w:rPr>
        <w:t>Фетисова Александра Николаевича,</w:t>
      </w:r>
      <w:r w:rsidR="00705E48" w:rsidRPr="00395C60">
        <w:rPr>
          <w:rFonts w:eastAsia="Arial"/>
          <w:sz w:val="22"/>
          <w:szCs w:val="22"/>
        </w:rPr>
        <w:t xml:space="preserve"> </w:t>
      </w:r>
      <w:r w:rsidR="00705E48" w:rsidRPr="00395C60">
        <w:rPr>
          <w:sz w:val="22"/>
          <w:szCs w:val="22"/>
        </w:rPr>
        <w:t>действующего</w:t>
      </w:r>
      <w:r w:rsidR="00705E48" w:rsidRPr="00395C60">
        <w:rPr>
          <w:rFonts w:eastAsia="Arial"/>
          <w:sz w:val="22"/>
          <w:szCs w:val="22"/>
        </w:rPr>
        <w:t xml:space="preserve"> </w:t>
      </w:r>
      <w:r w:rsidR="00705E48" w:rsidRPr="00395C60">
        <w:rPr>
          <w:sz w:val="22"/>
          <w:szCs w:val="22"/>
        </w:rPr>
        <w:t>на</w:t>
      </w:r>
      <w:r w:rsidR="00705E48" w:rsidRPr="00395C60">
        <w:rPr>
          <w:rFonts w:eastAsia="Arial"/>
          <w:sz w:val="22"/>
          <w:szCs w:val="22"/>
        </w:rPr>
        <w:t xml:space="preserve"> </w:t>
      </w:r>
      <w:r w:rsidR="00705E48" w:rsidRPr="00395C60">
        <w:rPr>
          <w:sz w:val="22"/>
          <w:szCs w:val="22"/>
        </w:rPr>
        <w:t>основании</w:t>
      </w:r>
      <w:r w:rsidR="00705E48" w:rsidRPr="00395C60">
        <w:rPr>
          <w:rFonts w:eastAsia="Arial"/>
          <w:sz w:val="22"/>
          <w:szCs w:val="22"/>
        </w:rPr>
        <w:t xml:space="preserve"> </w:t>
      </w:r>
      <w:r w:rsidR="00705E48" w:rsidRPr="00395C60">
        <w:rPr>
          <w:sz w:val="22"/>
          <w:szCs w:val="22"/>
        </w:rPr>
        <w:t>Устава,</w:t>
      </w:r>
      <w:r w:rsidR="00705E48" w:rsidRPr="00395C60">
        <w:rPr>
          <w:rFonts w:eastAsia="Arial"/>
          <w:sz w:val="22"/>
          <w:szCs w:val="22"/>
        </w:rPr>
        <w:t xml:space="preserve"> </w:t>
      </w:r>
      <w:r w:rsidR="003970F5" w:rsidRPr="00395C60">
        <w:rPr>
          <w:sz w:val="22"/>
          <w:szCs w:val="22"/>
        </w:rPr>
        <w:t>именуемое</w:t>
      </w:r>
      <w:r w:rsidR="00705E48" w:rsidRPr="00395C60">
        <w:rPr>
          <w:rFonts w:eastAsia="Arial"/>
          <w:sz w:val="22"/>
          <w:szCs w:val="22"/>
        </w:rPr>
        <w:t xml:space="preserve"> </w:t>
      </w:r>
      <w:r w:rsidR="00705E48" w:rsidRPr="00395C60">
        <w:rPr>
          <w:sz w:val="22"/>
          <w:szCs w:val="22"/>
        </w:rPr>
        <w:t>далее</w:t>
      </w:r>
      <w:r w:rsidR="00705E48" w:rsidRPr="00395C60">
        <w:rPr>
          <w:rFonts w:eastAsia="Arial"/>
          <w:sz w:val="22"/>
          <w:szCs w:val="22"/>
        </w:rPr>
        <w:t xml:space="preserve"> </w:t>
      </w:r>
      <w:r w:rsidR="00705E48" w:rsidRPr="00395C60">
        <w:rPr>
          <w:sz w:val="22"/>
          <w:szCs w:val="22"/>
        </w:rPr>
        <w:t>«К</w:t>
      </w:r>
      <w:r w:rsidR="001E26A2" w:rsidRPr="00395C60">
        <w:rPr>
          <w:sz w:val="22"/>
          <w:szCs w:val="22"/>
        </w:rPr>
        <w:t>олледж</w:t>
      </w:r>
      <w:r w:rsidR="00705E48" w:rsidRPr="00395C60">
        <w:rPr>
          <w:sz w:val="22"/>
          <w:szCs w:val="22"/>
        </w:rPr>
        <w:t>»</w:t>
      </w:r>
      <w:r w:rsidR="00705E48" w:rsidRPr="00395C60">
        <w:rPr>
          <w:rFonts w:eastAsia="Arial"/>
          <w:sz w:val="22"/>
          <w:szCs w:val="22"/>
        </w:rPr>
        <w:t xml:space="preserve"> </w:t>
      </w:r>
      <w:r w:rsidR="00705E48" w:rsidRPr="00395C60">
        <w:rPr>
          <w:sz w:val="22"/>
          <w:szCs w:val="22"/>
        </w:rPr>
        <w:t>с</w:t>
      </w:r>
      <w:r w:rsidR="00705E48" w:rsidRPr="00395C60">
        <w:rPr>
          <w:rFonts w:eastAsia="Arial"/>
          <w:sz w:val="22"/>
          <w:szCs w:val="22"/>
        </w:rPr>
        <w:t xml:space="preserve"> </w:t>
      </w:r>
      <w:r w:rsidR="00705E48" w:rsidRPr="00395C60">
        <w:rPr>
          <w:sz w:val="22"/>
          <w:szCs w:val="22"/>
        </w:rPr>
        <w:t>одной</w:t>
      </w:r>
      <w:r w:rsidR="00705E48" w:rsidRPr="00395C60">
        <w:rPr>
          <w:rFonts w:eastAsia="Arial"/>
          <w:sz w:val="22"/>
          <w:szCs w:val="22"/>
        </w:rPr>
        <w:t xml:space="preserve"> </w:t>
      </w:r>
      <w:r w:rsidR="00705E48" w:rsidRPr="00395C60">
        <w:rPr>
          <w:sz w:val="22"/>
          <w:szCs w:val="22"/>
        </w:rPr>
        <w:t>стороны,</w:t>
      </w:r>
      <w:r w:rsidR="00705E48" w:rsidRPr="00395C60">
        <w:rPr>
          <w:rFonts w:eastAsia="Arial"/>
          <w:sz w:val="22"/>
          <w:szCs w:val="22"/>
        </w:rPr>
        <w:t xml:space="preserve"> </w:t>
      </w:r>
      <w:r w:rsidR="00705E48" w:rsidRPr="00395C60">
        <w:rPr>
          <w:sz w:val="22"/>
          <w:szCs w:val="22"/>
        </w:rPr>
        <w:t>и</w:t>
      </w:r>
      <w:r w:rsidR="00705E48" w:rsidRPr="00395C60">
        <w:rPr>
          <w:rFonts w:eastAsia="Arial"/>
          <w:sz w:val="22"/>
          <w:szCs w:val="22"/>
        </w:rPr>
        <w:t xml:space="preserve"> </w:t>
      </w:r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0"/>
      </w:tblGrid>
      <w:tr w:rsidR="00B76E5B" w:rsidTr="00B105F2">
        <w:tc>
          <w:tcPr>
            <w:tcW w:w="5000" w:type="pct"/>
          </w:tcPr>
          <w:p w:rsidR="00B76E5B" w:rsidRDefault="00B76E5B" w:rsidP="00B105F2">
            <w:pPr>
              <w:pStyle w:val="aa"/>
              <w:tabs>
                <w:tab w:val="left" w:pos="993"/>
              </w:tabs>
              <w:spacing w:before="0" w:after="0"/>
              <w:jc w:val="both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_______________________________________________________</w:t>
            </w:r>
            <w:r w:rsidR="00B476E5">
              <w:rPr>
                <w:rFonts w:eastAsia="Arial"/>
                <w:sz w:val="22"/>
                <w:szCs w:val="22"/>
              </w:rPr>
              <w:t>_______</w:t>
            </w:r>
            <w:r>
              <w:rPr>
                <w:rFonts w:eastAsia="Arial"/>
                <w:sz w:val="22"/>
                <w:szCs w:val="22"/>
              </w:rPr>
              <w:t>______________________________,</w:t>
            </w:r>
          </w:p>
        </w:tc>
      </w:tr>
      <w:tr w:rsidR="00B76E5B" w:rsidTr="00B105F2">
        <w:tc>
          <w:tcPr>
            <w:tcW w:w="5000" w:type="pct"/>
          </w:tcPr>
          <w:p w:rsidR="00B76E5B" w:rsidRPr="00C276BE" w:rsidRDefault="00B76E5B" w:rsidP="00B476E5">
            <w:pPr>
              <w:pStyle w:val="aa"/>
              <w:tabs>
                <w:tab w:val="left" w:pos="993"/>
              </w:tabs>
              <w:spacing w:before="0" w:after="0"/>
              <w:jc w:val="center"/>
              <w:rPr>
                <w:rFonts w:eastAsia="Arial"/>
                <w:sz w:val="14"/>
                <w:szCs w:val="22"/>
              </w:rPr>
            </w:pPr>
            <w:r>
              <w:rPr>
                <w:rFonts w:eastAsia="Arial"/>
                <w:sz w:val="14"/>
                <w:szCs w:val="22"/>
              </w:rPr>
              <w:t>(п</w:t>
            </w:r>
            <w:r w:rsidR="00B476E5">
              <w:rPr>
                <w:rFonts w:eastAsia="Arial"/>
                <w:sz w:val="14"/>
                <w:szCs w:val="22"/>
              </w:rPr>
              <w:t>олное наименование</w:t>
            </w:r>
            <w:r>
              <w:rPr>
                <w:rFonts w:eastAsia="Arial"/>
                <w:sz w:val="14"/>
                <w:szCs w:val="22"/>
              </w:rPr>
              <w:t xml:space="preserve"> организации)</w:t>
            </w:r>
          </w:p>
        </w:tc>
      </w:tr>
    </w:tbl>
    <w:p w:rsidR="00B76E5B" w:rsidRDefault="00705E48" w:rsidP="00CA5779">
      <w:pPr>
        <w:pStyle w:val="aa"/>
        <w:spacing w:before="0" w:after="0"/>
        <w:rPr>
          <w:sz w:val="22"/>
          <w:szCs w:val="22"/>
        </w:rPr>
      </w:pPr>
      <w:proofErr w:type="gramStart"/>
      <w:r w:rsidRPr="00395C60">
        <w:rPr>
          <w:sz w:val="22"/>
          <w:szCs w:val="22"/>
        </w:rPr>
        <w:t>именуемый</w:t>
      </w:r>
      <w:proofErr w:type="gramEnd"/>
      <w:r w:rsidRPr="00395C60">
        <w:rPr>
          <w:rFonts w:eastAsia="Arial"/>
          <w:sz w:val="22"/>
          <w:szCs w:val="22"/>
        </w:rPr>
        <w:t xml:space="preserve"> </w:t>
      </w:r>
      <w:r w:rsidRPr="00395C60">
        <w:rPr>
          <w:sz w:val="22"/>
          <w:szCs w:val="22"/>
        </w:rPr>
        <w:t>в</w:t>
      </w:r>
      <w:r w:rsidRPr="00395C60">
        <w:rPr>
          <w:rFonts w:eastAsia="Arial"/>
          <w:sz w:val="22"/>
          <w:szCs w:val="22"/>
        </w:rPr>
        <w:t xml:space="preserve"> </w:t>
      </w:r>
      <w:r w:rsidRPr="00395C60">
        <w:rPr>
          <w:sz w:val="22"/>
          <w:szCs w:val="22"/>
        </w:rPr>
        <w:t>дальнейшем</w:t>
      </w:r>
      <w:r w:rsidRPr="00395C60">
        <w:rPr>
          <w:rFonts w:eastAsia="Arial"/>
          <w:sz w:val="22"/>
          <w:szCs w:val="22"/>
        </w:rPr>
        <w:t xml:space="preserve"> </w:t>
      </w:r>
      <w:r w:rsidRPr="00395C60">
        <w:rPr>
          <w:sz w:val="22"/>
          <w:szCs w:val="22"/>
        </w:rPr>
        <w:t>«</w:t>
      </w:r>
      <w:r w:rsidR="00040070" w:rsidRPr="00395C60">
        <w:rPr>
          <w:sz w:val="22"/>
          <w:szCs w:val="22"/>
        </w:rPr>
        <w:t>П</w:t>
      </w:r>
      <w:r w:rsidR="001E26A2" w:rsidRPr="00395C60">
        <w:rPr>
          <w:sz w:val="22"/>
          <w:szCs w:val="22"/>
        </w:rPr>
        <w:t>редприятие</w:t>
      </w:r>
      <w:r w:rsidRPr="00395C60">
        <w:rPr>
          <w:sz w:val="22"/>
          <w:szCs w:val="22"/>
        </w:rPr>
        <w:t>»</w:t>
      </w:r>
      <w:r w:rsidR="006F2A3C" w:rsidRPr="00395C60">
        <w:rPr>
          <w:sz w:val="22"/>
          <w:szCs w:val="22"/>
        </w:rPr>
        <w:t>, в лице ____</w:t>
      </w:r>
      <w:r w:rsidR="00CA5779" w:rsidRPr="00395C60">
        <w:rPr>
          <w:sz w:val="22"/>
          <w:szCs w:val="22"/>
        </w:rPr>
        <w:t>___</w:t>
      </w:r>
      <w:r w:rsidR="006F2A3C" w:rsidRPr="00395C60">
        <w:rPr>
          <w:sz w:val="22"/>
          <w:szCs w:val="22"/>
        </w:rPr>
        <w:t>_</w:t>
      </w:r>
      <w:r w:rsidR="00C276BE">
        <w:rPr>
          <w:sz w:val="22"/>
          <w:szCs w:val="22"/>
        </w:rPr>
        <w:t>_______________________</w:t>
      </w:r>
      <w:r w:rsidR="006F2A3C" w:rsidRPr="00395C60">
        <w:rPr>
          <w:sz w:val="22"/>
          <w:szCs w:val="22"/>
        </w:rPr>
        <w:t>____</w:t>
      </w:r>
      <w:r w:rsidR="001E26A2" w:rsidRPr="00395C60">
        <w:rPr>
          <w:sz w:val="22"/>
          <w:szCs w:val="22"/>
        </w:rPr>
        <w:t>___</w:t>
      </w:r>
      <w:r w:rsidR="006F2A3C" w:rsidRPr="00395C60">
        <w:rPr>
          <w:sz w:val="22"/>
          <w:szCs w:val="22"/>
        </w:rPr>
        <w:t>___________</w:t>
      </w:r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0"/>
      </w:tblGrid>
      <w:tr w:rsidR="00B76E5B" w:rsidTr="00B105F2">
        <w:tc>
          <w:tcPr>
            <w:tcW w:w="5000" w:type="pct"/>
          </w:tcPr>
          <w:p w:rsidR="00B76E5B" w:rsidRDefault="00B76E5B" w:rsidP="00B105F2">
            <w:pPr>
              <w:pStyle w:val="aa"/>
              <w:tabs>
                <w:tab w:val="left" w:pos="993"/>
              </w:tabs>
              <w:spacing w:before="0" w:after="0"/>
              <w:jc w:val="both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_________________________________________________________</w:t>
            </w:r>
            <w:r w:rsidR="00B476E5">
              <w:rPr>
                <w:rFonts w:eastAsia="Arial"/>
                <w:sz w:val="22"/>
                <w:szCs w:val="22"/>
              </w:rPr>
              <w:t>_______</w:t>
            </w:r>
            <w:r>
              <w:rPr>
                <w:rFonts w:eastAsia="Arial"/>
                <w:sz w:val="22"/>
                <w:szCs w:val="22"/>
              </w:rPr>
              <w:t>____________________________,</w:t>
            </w:r>
          </w:p>
        </w:tc>
      </w:tr>
      <w:tr w:rsidR="00B76E5B" w:rsidTr="00B105F2">
        <w:tc>
          <w:tcPr>
            <w:tcW w:w="5000" w:type="pct"/>
          </w:tcPr>
          <w:p w:rsidR="00B76E5B" w:rsidRPr="00C276BE" w:rsidRDefault="00B76E5B" w:rsidP="00B76E5B">
            <w:pPr>
              <w:pStyle w:val="aa"/>
              <w:tabs>
                <w:tab w:val="left" w:pos="993"/>
              </w:tabs>
              <w:spacing w:before="0" w:after="0"/>
              <w:jc w:val="center"/>
              <w:rPr>
                <w:rFonts w:eastAsia="Arial"/>
                <w:sz w:val="14"/>
                <w:szCs w:val="22"/>
              </w:rPr>
            </w:pPr>
            <w:r>
              <w:rPr>
                <w:rFonts w:eastAsia="Arial"/>
                <w:sz w:val="14"/>
                <w:szCs w:val="22"/>
              </w:rPr>
              <w:t>(должность, ФИО руководителя организации)</w:t>
            </w:r>
          </w:p>
        </w:tc>
      </w:tr>
    </w:tbl>
    <w:p w:rsidR="000F4E29" w:rsidRDefault="009B2ED5" w:rsidP="00CA5779">
      <w:pPr>
        <w:pStyle w:val="aa"/>
        <w:spacing w:before="0" w:after="0"/>
        <w:rPr>
          <w:rFonts w:eastAsia="Arial"/>
          <w:sz w:val="22"/>
          <w:szCs w:val="22"/>
        </w:rPr>
      </w:pPr>
      <w:r w:rsidRPr="00395C60">
        <w:rPr>
          <w:rFonts w:eastAsia="Arial"/>
          <w:sz w:val="22"/>
          <w:szCs w:val="22"/>
        </w:rPr>
        <w:t xml:space="preserve"> </w:t>
      </w:r>
      <w:proofErr w:type="gramStart"/>
      <w:r w:rsidR="006F2A3C" w:rsidRPr="00395C60">
        <w:rPr>
          <w:rFonts w:eastAsia="Arial"/>
          <w:sz w:val="22"/>
          <w:szCs w:val="22"/>
        </w:rPr>
        <w:t>действующего</w:t>
      </w:r>
      <w:proofErr w:type="gramEnd"/>
      <w:r w:rsidR="006F2A3C" w:rsidRPr="00395C60">
        <w:rPr>
          <w:rFonts w:eastAsia="Arial"/>
          <w:sz w:val="22"/>
          <w:szCs w:val="22"/>
        </w:rPr>
        <w:t xml:space="preserve"> на основании</w:t>
      </w:r>
      <w:r w:rsidR="00705E48" w:rsidRPr="00395C60">
        <w:rPr>
          <w:rFonts w:eastAsia="Arial"/>
          <w:sz w:val="22"/>
          <w:szCs w:val="22"/>
        </w:rPr>
        <w:t xml:space="preserve"> </w:t>
      </w:r>
      <w:r w:rsidRPr="00395C60">
        <w:rPr>
          <w:sz w:val="22"/>
          <w:szCs w:val="22"/>
        </w:rPr>
        <w:t>_________</w:t>
      </w:r>
      <w:r w:rsidR="00C276BE">
        <w:rPr>
          <w:sz w:val="22"/>
          <w:szCs w:val="22"/>
        </w:rPr>
        <w:t>_______</w:t>
      </w:r>
      <w:r w:rsidRPr="00395C60">
        <w:rPr>
          <w:sz w:val="22"/>
          <w:szCs w:val="22"/>
        </w:rPr>
        <w:t>______</w:t>
      </w:r>
      <w:r w:rsidR="00705E48" w:rsidRPr="00395C60">
        <w:rPr>
          <w:sz w:val="22"/>
          <w:szCs w:val="22"/>
        </w:rPr>
        <w:t>,</w:t>
      </w:r>
      <w:r w:rsidR="00705E48" w:rsidRPr="00395C60">
        <w:rPr>
          <w:rFonts w:eastAsia="Arial"/>
          <w:sz w:val="22"/>
          <w:szCs w:val="22"/>
        </w:rPr>
        <w:t xml:space="preserve"> </w:t>
      </w:r>
      <w:r w:rsidR="00705E48" w:rsidRPr="00395C60">
        <w:rPr>
          <w:sz w:val="22"/>
          <w:szCs w:val="22"/>
        </w:rPr>
        <w:t>с</w:t>
      </w:r>
      <w:r w:rsidR="00705E48" w:rsidRPr="00395C60">
        <w:rPr>
          <w:rFonts w:eastAsia="Arial"/>
          <w:sz w:val="22"/>
          <w:szCs w:val="22"/>
        </w:rPr>
        <w:t xml:space="preserve"> </w:t>
      </w:r>
      <w:r w:rsidR="00705E48" w:rsidRPr="00395C60">
        <w:rPr>
          <w:sz w:val="22"/>
          <w:szCs w:val="22"/>
        </w:rPr>
        <w:t>другой</w:t>
      </w:r>
      <w:r w:rsidR="00705E48" w:rsidRPr="00395C60">
        <w:rPr>
          <w:rFonts w:eastAsia="Arial"/>
          <w:sz w:val="22"/>
          <w:szCs w:val="22"/>
        </w:rPr>
        <w:t xml:space="preserve"> </w:t>
      </w:r>
      <w:r w:rsidR="00705E48" w:rsidRPr="00395C60">
        <w:rPr>
          <w:sz w:val="22"/>
          <w:szCs w:val="22"/>
        </w:rPr>
        <w:t>стороны,</w:t>
      </w:r>
      <w:r w:rsidR="00705E48" w:rsidRPr="00395C60">
        <w:rPr>
          <w:rFonts w:eastAsia="Arial"/>
          <w:sz w:val="22"/>
          <w:szCs w:val="22"/>
        </w:rPr>
        <w:t xml:space="preserve"> </w:t>
      </w:r>
      <w:r w:rsidR="00705E48" w:rsidRPr="00395C60">
        <w:rPr>
          <w:sz w:val="22"/>
          <w:szCs w:val="22"/>
        </w:rPr>
        <w:t>заключили</w:t>
      </w:r>
      <w:r w:rsidR="00705E48" w:rsidRPr="00395C60">
        <w:rPr>
          <w:rFonts w:eastAsia="Arial"/>
          <w:sz w:val="22"/>
          <w:szCs w:val="22"/>
        </w:rPr>
        <w:t xml:space="preserve"> </w:t>
      </w:r>
      <w:r w:rsidR="00705E48" w:rsidRPr="00395C60">
        <w:rPr>
          <w:sz w:val="22"/>
          <w:szCs w:val="22"/>
        </w:rPr>
        <w:t>настоящий</w:t>
      </w:r>
      <w:r w:rsidR="00705E48" w:rsidRPr="00395C60">
        <w:rPr>
          <w:rFonts w:eastAsia="Arial"/>
          <w:sz w:val="22"/>
          <w:szCs w:val="22"/>
        </w:rPr>
        <w:t xml:space="preserve"> </w:t>
      </w:r>
      <w:r w:rsidR="00705E48" w:rsidRPr="00395C60">
        <w:rPr>
          <w:sz w:val="22"/>
          <w:szCs w:val="22"/>
        </w:rPr>
        <w:t>договор</w:t>
      </w:r>
      <w:r w:rsidR="00705E48" w:rsidRPr="00395C60">
        <w:rPr>
          <w:rFonts w:eastAsia="Arial"/>
          <w:sz w:val="22"/>
          <w:szCs w:val="22"/>
        </w:rPr>
        <w:t xml:space="preserve"> </w:t>
      </w:r>
      <w:r w:rsidR="00705E48" w:rsidRPr="00395C60">
        <w:rPr>
          <w:sz w:val="22"/>
          <w:szCs w:val="22"/>
        </w:rPr>
        <w:t>о</w:t>
      </w:r>
      <w:r w:rsidR="00705E48" w:rsidRPr="00395C60">
        <w:rPr>
          <w:rFonts w:eastAsia="Arial"/>
          <w:sz w:val="22"/>
          <w:szCs w:val="22"/>
        </w:rPr>
        <w:t xml:space="preserve"> </w:t>
      </w:r>
    </w:p>
    <w:p w:rsidR="00705E48" w:rsidRDefault="00705E48" w:rsidP="00CA5779">
      <w:pPr>
        <w:pStyle w:val="aa"/>
        <w:spacing w:before="0" w:after="0"/>
        <w:rPr>
          <w:sz w:val="22"/>
          <w:szCs w:val="22"/>
        </w:rPr>
      </w:pPr>
      <w:proofErr w:type="gramStart"/>
      <w:r w:rsidRPr="00395C60">
        <w:rPr>
          <w:sz w:val="22"/>
          <w:szCs w:val="22"/>
        </w:rPr>
        <w:t>нижеследующем</w:t>
      </w:r>
      <w:proofErr w:type="gramEnd"/>
      <w:r w:rsidRPr="00395C60">
        <w:rPr>
          <w:sz w:val="22"/>
          <w:szCs w:val="22"/>
        </w:rPr>
        <w:t>:</w:t>
      </w:r>
    </w:p>
    <w:p w:rsidR="00030F8C" w:rsidRPr="00395C60" w:rsidRDefault="00030F8C" w:rsidP="00CA5779">
      <w:pPr>
        <w:pStyle w:val="aa"/>
        <w:spacing w:before="0" w:after="0"/>
        <w:ind w:firstLine="426"/>
        <w:jc w:val="center"/>
        <w:rPr>
          <w:b/>
          <w:bCs/>
          <w:sz w:val="22"/>
          <w:szCs w:val="22"/>
        </w:rPr>
      </w:pPr>
      <w:r w:rsidRPr="00395C60">
        <w:rPr>
          <w:b/>
          <w:bCs/>
          <w:sz w:val="22"/>
          <w:szCs w:val="22"/>
        </w:rPr>
        <w:t>I. ПРЕДМЕТ ДОГОВОРА</w:t>
      </w:r>
    </w:p>
    <w:p w:rsidR="00C276BE" w:rsidRDefault="001E26A2" w:rsidP="00CA5779">
      <w:pPr>
        <w:pStyle w:val="aa"/>
        <w:numPr>
          <w:ilvl w:val="1"/>
          <w:numId w:val="11"/>
        </w:numPr>
        <w:tabs>
          <w:tab w:val="left" w:pos="993"/>
        </w:tabs>
        <w:spacing w:before="0" w:after="0"/>
        <w:ind w:left="0" w:firstLine="426"/>
        <w:jc w:val="both"/>
        <w:rPr>
          <w:rFonts w:eastAsia="Arial"/>
          <w:sz w:val="22"/>
          <w:szCs w:val="22"/>
        </w:rPr>
      </w:pPr>
      <w:r w:rsidRPr="00395C60">
        <w:rPr>
          <w:rFonts w:eastAsia="Arial"/>
          <w:sz w:val="22"/>
          <w:szCs w:val="22"/>
        </w:rPr>
        <w:t xml:space="preserve">Колледж обязуется направить, а Предприятие принять </w:t>
      </w:r>
      <w:r w:rsidR="00C276BE" w:rsidRPr="00395C60">
        <w:rPr>
          <w:rFonts w:eastAsia="Arial"/>
          <w:sz w:val="22"/>
          <w:szCs w:val="22"/>
        </w:rPr>
        <w:t>студент</w:t>
      </w:r>
      <w:r w:rsidR="00C276BE">
        <w:rPr>
          <w:rFonts w:eastAsia="Arial"/>
          <w:sz w:val="22"/>
          <w:szCs w:val="22"/>
        </w:rPr>
        <w:t>а</w:t>
      </w:r>
      <w:r w:rsidR="00C276BE" w:rsidRPr="00395C60">
        <w:rPr>
          <w:rFonts w:eastAsia="Arial"/>
          <w:sz w:val="22"/>
          <w:szCs w:val="22"/>
        </w:rPr>
        <w:t xml:space="preserve"> Колледжа</w:t>
      </w:r>
      <w:r w:rsidR="00C276BE">
        <w:rPr>
          <w:rFonts w:eastAsia="Arial"/>
          <w:sz w:val="22"/>
          <w:szCs w:val="22"/>
        </w:rPr>
        <w:t xml:space="preserve"> ___________________</w:t>
      </w:r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0"/>
      </w:tblGrid>
      <w:tr w:rsidR="00C276BE" w:rsidTr="00C276BE">
        <w:tc>
          <w:tcPr>
            <w:tcW w:w="5000" w:type="pct"/>
          </w:tcPr>
          <w:p w:rsidR="00C276BE" w:rsidRDefault="00873F4D" w:rsidP="00B44894">
            <w:pPr>
              <w:pStyle w:val="aa"/>
              <w:tabs>
                <w:tab w:val="left" w:pos="993"/>
              </w:tabs>
              <w:spacing w:before="0" w:after="0"/>
              <w:jc w:val="both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  <w:u w:val="single"/>
              </w:rPr>
              <w:t xml:space="preserve">        </w:t>
            </w:r>
            <w:proofErr w:type="spellStart"/>
            <w:r w:rsidR="00B44894">
              <w:rPr>
                <w:rFonts w:eastAsia="Arial"/>
                <w:sz w:val="22"/>
                <w:szCs w:val="22"/>
                <w:u w:val="single"/>
              </w:rPr>
              <w:t>Кулькова</w:t>
            </w:r>
            <w:proofErr w:type="spellEnd"/>
            <w:r w:rsidR="00B44894">
              <w:rPr>
                <w:rFonts w:eastAsia="Arial"/>
                <w:sz w:val="22"/>
                <w:szCs w:val="22"/>
                <w:u w:val="single"/>
              </w:rPr>
              <w:t xml:space="preserve"> Павла Александровича</w:t>
            </w:r>
            <w:r w:rsidR="00960353">
              <w:rPr>
                <w:rFonts w:eastAsia="Arial"/>
                <w:sz w:val="22"/>
                <w:szCs w:val="22"/>
                <w:u w:val="single"/>
              </w:rPr>
              <w:t xml:space="preserve">   </w:t>
            </w:r>
            <w:r w:rsidR="008013A1" w:rsidRPr="008013A1">
              <w:rPr>
                <w:rFonts w:eastAsia="Arial"/>
                <w:sz w:val="22"/>
                <w:szCs w:val="22"/>
                <w:u w:val="single"/>
              </w:rPr>
              <w:t>____</w:t>
            </w:r>
            <w:r w:rsidR="008013A1">
              <w:rPr>
                <w:rFonts w:eastAsia="Arial"/>
                <w:sz w:val="22"/>
                <w:szCs w:val="22"/>
                <w:u w:val="single"/>
              </w:rPr>
              <w:t>_</w:t>
            </w:r>
            <w:r w:rsidR="00C276BE" w:rsidRPr="008013A1">
              <w:rPr>
                <w:rFonts w:eastAsia="Arial"/>
                <w:sz w:val="22"/>
                <w:szCs w:val="22"/>
                <w:u w:val="single"/>
              </w:rPr>
              <w:t>_______</w:t>
            </w:r>
            <w:r w:rsidR="000F4E29" w:rsidRPr="008013A1">
              <w:rPr>
                <w:rFonts w:eastAsia="Arial"/>
                <w:sz w:val="22"/>
                <w:szCs w:val="22"/>
                <w:u w:val="single"/>
              </w:rPr>
              <w:t>,</w:t>
            </w:r>
            <w:r w:rsidR="000F4E29">
              <w:rPr>
                <w:rFonts w:eastAsia="Arial"/>
                <w:sz w:val="22"/>
                <w:szCs w:val="22"/>
              </w:rPr>
              <w:t xml:space="preserve"> __</w:t>
            </w:r>
            <w:r w:rsidR="00B44894">
              <w:rPr>
                <w:rFonts w:eastAsia="Arial"/>
                <w:sz w:val="22"/>
                <w:szCs w:val="22"/>
                <w:u w:val="single"/>
              </w:rPr>
              <w:t>12.10</w:t>
            </w:r>
            <w:r>
              <w:rPr>
                <w:rFonts w:eastAsia="Arial"/>
                <w:sz w:val="22"/>
                <w:szCs w:val="22"/>
                <w:u w:val="single"/>
              </w:rPr>
              <w:t>.1996</w:t>
            </w:r>
            <w:r w:rsidR="000F4E29">
              <w:rPr>
                <w:rFonts w:eastAsia="Arial"/>
                <w:sz w:val="22"/>
                <w:szCs w:val="22"/>
              </w:rPr>
              <w:t>__ года рождения</w:t>
            </w:r>
            <w:r w:rsidR="00C276BE">
              <w:rPr>
                <w:rFonts w:eastAsia="Arial"/>
                <w:sz w:val="22"/>
                <w:szCs w:val="22"/>
              </w:rPr>
              <w:t>,</w:t>
            </w:r>
          </w:p>
        </w:tc>
      </w:tr>
      <w:tr w:rsidR="00C276BE" w:rsidTr="00C276BE">
        <w:tc>
          <w:tcPr>
            <w:tcW w:w="5000" w:type="pct"/>
          </w:tcPr>
          <w:p w:rsidR="00C276BE" w:rsidRPr="00C276BE" w:rsidRDefault="00C276BE" w:rsidP="00626304">
            <w:pPr>
              <w:pStyle w:val="aa"/>
              <w:tabs>
                <w:tab w:val="left" w:pos="993"/>
              </w:tabs>
              <w:spacing w:before="0" w:after="0"/>
              <w:ind w:firstLine="3402"/>
              <w:rPr>
                <w:rFonts w:eastAsia="Arial"/>
                <w:sz w:val="14"/>
                <w:szCs w:val="22"/>
              </w:rPr>
            </w:pPr>
            <w:r>
              <w:rPr>
                <w:rFonts w:eastAsia="Arial"/>
                <w:sz w:val="14"/>
                <w:szCs w:val="22"/>
              </w:rPr>
              <w:t>(ФИО студента)</w:t>
            </w:r>
          </w:p>
        </w:tc>
      </w:tr>
      <w:tr w:rsidR="00B76E5B" w:rsidTr="00B105F2">
        <w:tc>
          <w:tcPr>
            <w:tcW w:w="5000" w:type="pct"/>
          </w:tcPr>
          <w:p w:rsidR="008013A1" w:rsidRDefault="00C276BE" w:rsidP="008013A1">
            <w:pPr>
              <w:pStyle w:val="aa"/>
              <w:tabs>
                <w:tab w:val="left" w:pos="993"/>
              </w:tabs>
              <w:spacing w:before="0" w:after="0"/>
              <w:jc w:val="both"/>
              <w:rPr>
                <w:rFonts w:eastAsia="Arial"/>
                <w:sz w:val="22"/>
                <w:szCs w:val="22"/>
                <w:u w:val="single"/>
              </w:rPr>
            </w:pPr>
            <w:r w:rsidRPr="00395C60">
              <w:rPr>
                <w:rFonts w:eastAsia="Arial"/>
                <w:sz w:val="22"/>
                <w:szCs w:val="22"/>
              </w:rPr>
              <w:t xml:space="preserve"> </w:t>
            </w:r>
            <w:r w:rsidR="00B663AB" w:rsidRPr="00395C60">
              <w:rPr>
                <w:rFonts w:eastAsia="Arial"/>
                <w:sz w:val="22"/>
                <w:szCs w:val="22"/>
              </w:rPr>
              <w:t>К</w:t>
            </w:r>
            <w:r w:rsidRPr="00395C60">
              <w:rPr>
                <w:rFonts w:eastAsia="Arial"/>
                <w:sz w:val="22"/>
                <w:szCs w:val="22"/>
              </w:rPr>
              <w:t>урса</w:t>
            </w:r>
            <w:r w:rsidR="00B663AB">
              <w:rPr>
                <w:rFonts w:eastAsia="Arial"/>
                <w:sz w:val="22"/>
                <w:szCs w:val="22"/>
              </w:rPr>
              <w:t xml:space="preserve"> _____</w:t>
            </w:r>
            <w:r w:rsidR="00960353">
              <w:rPr>
                <w:rFonts w:eastAsia="Arial"/>
                <w:sz w:val="22"/>
                <w:szCs w:val="22"/>
                <w:u w:val="single"/>
              </w:rPr>
              <w:t xml:space="preserve"> </w:t>
            </w:r>
            <w:r w:rsidR="00873F4D">
              <w:rPr>
                <w:rFonts w:eastAsia="Arial"/>
                <w:sz w:val="22"/>
                <w:szCs w:val="22"/>
                <w:u w:val="single"/>
              </w:rPr>
              <w:t>3</w:t>
            </w:r>
            <w:r w:rsidR="00960353">
              <w:rPr>
                <w:rFonts w:eastAsia="Arial"/>
                <w:sz w:val="22"/>
                <w:szCs w:val="22"/>
                <w:u w:val="single"/>
              </w:rPr>
              <w:t xml:space="preserve"> </w:t>
            </w:r>
            <w:r w:rsidR="00B663AB" w:rsidRPr="008013A1">
              <w:rPr>
                <w:rFonts w:eastAsia="Arial"/>
                <w:sz w:val="22"/>
                <w:szCs w:val="22"/>
                <w:u w:val="single"/>
              </w:rPr>
              <w:t>_</w:t>
            </w:r>
            <w:r w:rsidR="00B663AB">
              <w:rPr>
                <w:rFonts w:eastAsia="Arial"/>
                <w:sz w:val="22"/>
                <w:szCs w:val="22"/>
              </w:rPr>
              <w:t>_____</w:t>
            </w:r>
            <w:r>
              <w:rPr>
                <w:rFonts w:eastAsia="Arial"/>
                <w:sz w:val="22"/>
                <w:szCs w:val="22"/>
              </w:rPr>
              <w:t xml:space="preserve">, специальности </w:t>
            </w:r>
            <w:r w:rsidR="00B663AB">
              <w:rPr>
                <w:rFonts w:eastAsia="Arial"/>
                <w:sz w:val="22"/>
                <w:szCs w:val="22"/>
              </w:rPr>
              <w:t>____</w:t>
            </w:r>
            <w:r w:rsidR="00231E19">
              <w:rPr>
                <w:rFonts w:eastAsia="Arial"/>
                <w:sz w:val="22"/>
                <w:szCs w:val="22"/>
                <w:u w:val="single"/>
              </w:rPr>
              <w:t>2</w:t>
            </w:r>
            <w:r w:rsidR="008013A1" w:rsidRPr="008013A1">
              <w:rPr>
                <w:rFonts w:eastAsia="Arial"/>
                <w:sz w:val="22"/>
                <w:szCs w:val="22"/>
                <w:u w:val="single"/>
              </w:rPr>
              <w:t>3</w:t>
            </w:r>
            <w:r w:rsidR="00231E19">
              <w:rPr>
                <w:rFonts w:eastAsia="Arial"/>
                <w:sz w:val="22"/>
                <w:szCs w:val="22"/>
                <w:u w:val="single"/>
              </w:rPr>
              <w:t>0115</w:t>
            </w:r>
            <w:r w:rsidR="00B663AB" w:rsidRPr="008013A1">
              <w:rPr>
                <w:rFonts w:eastAsia="Arial"/>
                <w:sz w:val="22"/>
                <w:szCs w:val="22"/>
                <w:u w:val="single"/>
              </w:rPr>
              <w:t>_</w:t>
            </w:r>
            <w:r w:rsidR="00231E19">
              <w:rPr>
                <w:rFonts w:eastAsia="Arial"/>
                <w:sz w:val="22"/>
                <w:szCs w:val="22"/>
                <w:u w:val="single"/>
              </w:rPr>
              <w:t xml:space="preserve"> «Программирование в компьютерных  системах</w:t>
            </w:r>
            <w:r w:rsidR="008013A1">
              <w:rPr>
                <w:rFonts w:eastAsia="Arial"/>
                <w:sz w:val="22"/>
                <w:szCs w:val="22"/>
                <w:u w:val="single"/>
              </w:rPr>
              <w:t>»____</w:t>
            </w:r>
            <w:r w:rsidR="00B663AB" w:rsidRPr="008013A1">
              <w:rPr>
                <w:rFonts w:eastAsia="Arial"/>
                <w:sz w:val="22"/>
                <w:szCs w:val="22"/>
                <w:u w:val="single"/>
              </w:rPr>
              <w:t>___________</w:t>
            </w:r>
            <w:r w:rsidR="00231E19">
              <w:rPr>
                <w:rFonts w:eastAsia="Arial"/>
                <w:sz w:val="22"/>
                <w:szCs w:val="22"/>
                <w:u w:val="single"/>
              </w:rPr>
              <w:t xml:space="preserve">                                              </w:t>
            </w:r>
            <w:r w:rsidR="00B663AB" w:rsidRPr="008013A1">
              <w:rPr>
                <w:rFonts w:eastAsia="Arial"/>
                <w:sz w:val="22"/>
                <w:szCs w:val="22"/>
                <w:u w:val="single"/>
              </w:rPr>
              <w:t>______________________________________</w:t>
            </w:r>
          </w:p>
          <w:p w:rsidR="00404732" w:rsidRDefault="00CE487D" w:rsidP="008013A1">
            <w:pPr>
              <w:pStyle w:val="aa"/>
              <w:tabs>
                <w:tab w:val="left" w:pos="993"/>
              </w:tabs>
              <w:spacing w:before="0" w:after="0"/>
              <w:jc w:val="both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 xml:space="preserve"> </w:t>
            </w:r>
            <w:r w:rsidR="000F4E29" w:rsidRPr="00395C60">
              <w:rPr>
                <w:rFonts w:eastAsia="Arial"/>
                <w:sz w:val="22"/>
                <w:szCs w:val="22"/>
              </w:rPr>
              <w:t>(далее - Практикант)</w:t>
            </w:r>
            <w:r w:rsidR="00B663AB">
              <w:rPr>
                <w:rFonts w:eastAsia="Arial"/>
                <w:sz w:val="22"/>
                <w:szCs w:val="22"/>
              </w:rPr>
              <w:t xml:space="preserve"> </w:t>
            </w:r>
            <w:r w:rsidR="00C276BE">
              <w:rPr>
                <w:rFonts w:eastAsia="Arial"/>
                <w:sz w:val="22"/>
                <w:szCs w:val="22"/>
              </w:rPr>
              <w:t xml:space="preserve">для прохождения </w:t>
            </w:r>
            <w:r w:rsidR="001E26A2" w:rsidRPr="00395C60">
              <w:rPr>
                <w:rFonts w:eastAsia="Arial"/>
                <w:sz w:val="22"/>
                <w:szCs w:val="22"/>
              </w:rPr>
              <w:t xml:space="preserve">практики. </w:t>
            </w:r>
          </w:p>
          <w:p w:rsidR="008013A1" w:rsidRDefault="00404732" w:rsidP="008013A1">
            <w:pPr>
              <w:pStyle w:val="aa"/>
              <w:tabs>
                <w:tab w:val="left" w:pos="993"/>
              </w:tabs>
              <w:spacing w:before="0" w:after="0"/>
              <w:jc w:val="both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 xml:space="preserve">Руководители  </w:t>
            </w:r>
            <w:r w:rsidR="00C276BE">
              <w:rPr>
                <w:rFonts w:eastAsia="Arial"/>
                <w:sz w:val="22"/>
                <w:szCs w:val="22"/>
              </w:rPr>
              <w:t>практики</w:t>
            </w:r>
            <w:r w:rsidR="0082608A">
              <w:rPr>
                <w:rFonts w:eastAsia="Arial"/>
                <w:sz w:val="22"/>
                <w:szCs w:val="22"/>
              </w:rPr>
              <w:t xml:space="preserve"> от Колледжа</w:t>
            </w:r>
            <w:r w:rsidR="008013A1">
              <w:rPr>
                <w:rFonts w:eastAsia="Arial"/>
                <w:sz w:val="22"/>
                <w:szCs w:val="22"/>
              </w:rPr>
              <w:t xml:space="preserve"> - </w:t>
            </w:r>
            <w:r w:rsidR="00B663AB">
              <w:rPr>
                <w:rFonts w:eastAsia="Arial"/>
                <w:sz w:val="22"/>
                <w:szCs w:val="22"/>
              </w:rPr>
              <w:t>_</w:t>
            </w:r>
          </w:p>
          <w:p w:rsidR="00B76E5B" w:rsidRDefault="00B663AB" w:rsidP="008013A1">
            <w:pPr>
              <w:pStyle w:val="aa"/>
              <w:tabs>
                <w:tab w:val="left" w:pos="993"/>
              </w:tabs>
              <w:spacing w:before="0" w:after="0"/>
              <w:jc w:val="both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__</w:t>
            </w:r>
            <w:r w:rsidR="000107FC">
              <w:rPr>
                <w:rFonts w:eastAsia="Arial"/>
                <w:sz w:val="22"/>
                <w:szCs w:val="22"/>
                <w:u w:val="single"/>
              </w:rPr>
              <w:t xml:space="preserve"> Тарасова Лариса Ивановна   </w:t>
            </w:r>
            <w:r w:rsidR="008013A1">
              <w:rPr>
                <w:rFonts w:eastAsia="Arial"/>
                <w:sz w:val="22"/>
                <w:szCs w:val="22"/>
                <w:u w:val="single"/>
              </w:rPr>
              <w:t>_______</w:t>
            </w:r>
            <w:r w:rsidR="00C276BE" w:rsidRPr="008013A1">
              <w:rPr>
                <w:rFonts w:eastAsia="Arial"/>
                <w:sz w:val="22"/>
                <w:szCs w:val="22"/>
                <w:u w:val="single"/>
              </w:rPr>
              <w:t>____</w:t>
            </w:r>
            <w:r w:rsidR="00B76E5B" w:rsidRPr="008013A1">
              <w:rPr>
                <w:rFonts w:eastAsia="Arial"/>
                <w:sz w:val="22"/>
                <w:szCs w:val="22"/>
                <w:u w:val="single"/>
              </w:rPr>
              <w:t>,</w:t>
            </w:r>
          </w:p>
        </w:tc>
      </w:tr>
      <w:tr w:rsidR="00B76E5B" w:rsidTr="00B105F2">
        <w:tc>
          <w:tcPr>
            <w:tcW w:w="5000" w:type="pct"/>
          </w:tcPr>
          <w:p w:rsidR="00B76E5B" w:rsidRPr="00C276BE" w:rsidRDefault="00B76E5B" w:rsidP="00B76E5B">
            <w:pPr>
              <w:pStyle w:val="aa"/>
              <w:tabs>
                <w:tab w:val="left" w:pos="993"/>
              </w:tabs>
              <w:spacing w:before="0" w:after="0"/>
              <w:jc w:val="center"/>
              <w:rPr>
                <w:rFonts w:eastAsia="Arial"/>
                <w:sz w:val="14"/>
                <w:szCs w:val="22"/>
              </w:rPr>
            </w:pPr>
            <w:r>
              <w:rPr>
                <w:rFonts w:eastAsia="Arial"/>
                <w:sz w:val="14"/>
                <w:szCs w:val="22"/>
              </w:rPr>
              <w:t>(ФИО руководителя практики от Колледжа)</w:t>
            </w:r>
          </w:p>
        </w:tc>
      </w:tr>
    </w:tbl>
    <w:p w:rsidR="00B76E5B" w:rsidRDefault="00B76E5B" w:rsidP="00FE4482">
      <w:pPr>
        <w:pStyle w:val="aa"/>
        <w:numPr>
          <w:ilvl w:val="1"/>
          <w:numId w:val="11"/>
        </w:numPr>
        <w:tabs>
          <w:tab w:val="left" w:pos="993"/>
        </w:tabs>
        <w:spacing w:before="0" w:after="0"/>
        <w:ind w:left="0" w:firstLine="426"/>
        <w:jc w:val="both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Дата начала практики «_</w:t>
      </w:r>
      <w:r w:rsidR="00960353">
        <w:rPr>
          <w:rFonts w:eastAsia="Arial"/>
          <w:sz w:val="22"/>
          <w:szCs w:val="22"/>
          <w:u w:val="single"/>
        </w:rPr>
        <w:t xml:space="preserve"> </w:t>
      </w:r>
      <w:r w:rsidR="00873F4D">
        <w:rPr>
          <w:rFonts w:eastAsia="Arial"/>
          <w:sz w:val="22"/>
          <w:szCs w:val="22"/>
          <w:u w:val="single"/>
        </w:rPr>
        <w:t>18</w:t>
      </w:r>
      <w:r w:rsidR="00960353">
        <w:rPr>
          <w:rFonts w:eastAsia="Arial"/>
          <w:sz w:val="22"/>
          <w:szCs w:val="22"/>
          <w:u w:val="single"/>
        </w:rPr>
        <w:t xml:space="preserve">   </w:t>
      </w:r>
      <w:r>
        <w:rPr>
          <w:rFonts w:eastAsia="Arial"/>
          <w:sz w:val="22"/>
          <w:szCs w:val="22"/>
        </w:rPr>
        <w:t>__» ___</w:t>
      </w:r>
      <w:r w:rsidR="00873F4D">
        <w:rPr>
          <w:rFonts w:eastAsia="Arial"/>
          <w:sz w:val="22"/>
          <w:szCs w:val="22"/>
          <w:u w:val="single"/>
        </w:rPr>
        <w:t xml:space="preserve">  мая</w:t>
      </w:r>
      <w:r w:rsidR="00960353">
        <w:rPr>
          <w:rFonts w:eastAsia="Arial"/>
          <w:sz w:val="22"/>
          <w:szCs w:val="22"/>
          <w:u w:val="single"/>
        </w:rPr>
        <w:t xml:space="preserve"> </w:t>
      </w:r>
      <w:r>
        <w:rPr>
          <w:rFonts w:eastAsia="Arial"/>
          <w:sz w:val="22"/>
          <w:szCs w:val="22"/>
        </w:rPr>
        <w:t>____________ 20</w:t>
      </w:r>
      <w:r w:rsidR="00960353">
        <w:rPr>
          <w:rFonts w:eastAsia="Arial"/>
          <w:sz w:val="22"/>
          <w:szCs w:val="22"/>
        </w:rPr>
        <w:t>15</w:t>
      </w:r>
      <w:r>
        <w:rPr>
          <w:rFonts w:eastAsia="Arial"/>
          <w:sz w:val="22"/>
          <w:szCs w:val="22"/>
        </w:rPr>
        <w:t xml:space="preserve"> г.</w:t>
      </w:r>
    </w:p>
    <w:p w:rsidR="00B76E5B" w:rsidRPr="00B76E5B" w:rsidRDefault="00B76E5B" w:rsidP="00B76E5B">
      <w:pPr>
        <w:pStyle w:val="aa"/>
        <w:tabs>
          <w:tab w:val="left" w:pos="993"/>
        </w:tabs>
        <w:spacing w:before="0" w:after="0"/>
        <w:ind w:left="426"/>
        <w:jc w:val="both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ab/>
        <w:t>Дата окончания практики «__</w:t>
      </w:r>
      <w:r w:rsidR="00960353">
        <w:rPr>
          <w:rFonts w:eastAsia="Arial"/>
          <w:sz w:val="22"/>
          <w:szCs w:val="22"/>
          <w:u w:val="single"/>
        </w:rPr>
        <w:t xml:space="preserve">  </w:t>
      </w:r>
      <w:r w:rsidR="00873F4D">
        <w:rPr>
          <w:rFonts w:eastAsia="Arial"/>
          <w:sz w:val="22"/>
          <w:szCs w:val="22"/>
          <w:u w:val="single"/>
        </w:rPr>
        <w:t>28</w:t>
      </w:r>
      <w:r w:rsidR="00960353">
        <w:rPr>
          <w:rFonts w:eastAsia="Arial"/>
          <w:sz w:val="22"/>
          <w:szCs w:val="22"/>
          <w:u w:val="single"/>
        </w:rPr>
        <w:t xml:space="preserve">   </w:t>
      </w:r>
      <w:r>
        <w:rPr>
          <w:rFonts w:eastAsia="Arial"/>
          <w:sz w:val="22"/>
          <w:szCs w:val="22"/>
        </w:rPr>
        <w:t>_»_____</w:t>
      </w:r>
      <w:r w:rsidR="00873F4D">
        <w:rPr>
          <w:rFonts w:eastAsia="Arial"/>
          <w:sz w:val="22"/>
          <w:szCs w:val="22"/>
          <w:u w:val="single"/>
        </w:rPr>
        <w:t xml:space="preserve"> июня</w:t>
      </w:r>
      <w:r w:rsidR="00960353">
        <w:rPr>
          <w:rFonts w:eastAsia="Arial"/>
          <w:sz w:val="22"/>
          <w:szCs w:val="22"/>
          <w:u w:val="single"/>
        </w:rPr>
        <w:t xml:space="preserve">    </w:t>
      </w:r>
      <w:r>
        <w:rPr>
          <w:rFonts w:eastAsia="Arial"/>
          <w:sz w:val="22"/>
          <w:szCs w:val="22"/>
        </w:rPr>
        <w:t>__________ 20</w:t>
      </w:r>
      <w:r w:rsidR="00960353">
        <w:rPr>
          <w:rFonts w:eastAsia="Arial"/>
          <w:sz w:val="22"/>
          <w:szCs w:val="22"/>
        </w:rPr>
        <w:t>15</w:t>
      </w:r>
      <w:r>
        <w:rPr>
          <w:rFonts w:eastAsia="Arial"/>
          <w:sz w:val="22"/>
          <w:szCs w:val="22"/>
        </w:rPr>
        <w:t xml:space="preserve"> г.</w:t>
      </w:r>
    </w:p>
    <w:p w:rsidR="00030F8C" w:rsidRDefault="00030F8C" w:rsidP="00FE4482">
      <w:pPr>
        <w:pStyle w:val="aa"/>
        <w:numPr>
          <w:ilvl w:val="1"/>
          <w:numId w:val="11"/>
        </w:numPr>
        <w:tabs>
          <w:tab w:val="left" w:pos="993"/>
        </w:tabs>
        <w:spacing w:before="0" w:after="0"/>
        <w:ind w:left="0" w:firstLine="426"/>
        <w:jc w:val="both"/>
        <w:rPr>
          <w:rFonts w:eastAsia="Arial"/>
          <w:sz w:val="22"/>
          <w:szCs w:val="22"/>
        </w:rPr>
      </w:pPr>
      <w:r w:rsidRPr="00395C60">
        <w:rPr>
          <w:rFonts w:eastAsia="Arial"/>
          <w:sz w:val="22"/>
          <w:szCs w:val="22"/>
        </w:rPr>
        <w:t>Предприятие гарантирует последующее трудоустройство студент</w:t>
      </w:r>
      <w:r w:rsidR="0082608A">
        <w:rPr>
          <w:rFonts w:eastAsia="Arial"/>
          <w:sz w:val="22"/>
          <w:szCs w:val="22"/>
        </w:rPr>
        <w:t>а выпускника или студента</w:t>
      </w:r>
      <w:r w:rsidRPr="00395C60">
        <w:rPr>
          <w:rFonts w:eastAsia="Arial"/>
          <w:sz w:val="22"/>
          <w:szCs w:val="22"/>
        </w:rPr>
        <w:t xml:space="preserve"> последн</w:t>
      </w:r>
      <w:r w:rsidR="0082608A">
        <w:rPr>
          <w:rFonts w:eastAsia="Arial"/>
          <w:sz w:val="22"/>
          <w:szCs w:val="22"/>
        </w:rPr>
        <w:t>его</w:t>
      </w:r>
      <w:r w:rsidRPr="00395C60">
        <w:rPr>
          <w:rFonts w:eastAsia="Arial"/>
          <w:sz w:val="22"/>
          <w:szCs w:val="22"/>
        </w:rPr>
        <w:t xml:space="preserve"> курс</w:t>
      </w:r>
      <w:r w:rsidR="0082608A">
        <w:rPr>
          <w:rFonts w:eastAsia="Arial"/>
          <w:sz w:val="22"/>
          <w:szCs w:val="22"/>
        </w:rPr>
        <w:t xml:space="preserve">а </w:t>
      </w:r>
      <w:r w:rsidRPr="00395C60">
        <w:rPr>
          <w:rFonts w:eastAsia="Arial"/>
          <w:sz w:val="22"/>
          <w:szCs w:val="22"/>
        </w:rPr>
        <w:t>очной формы обучения</w:t>
      </w:r>
      <w:r w:rsidR="0082608A">
        <w:rPr>
          <w:rFonts w:eastAsia="Arial"/>
          <w:sz w:val="22"/>
          <w:szCs w:val="22"/>
        </w:rPr>
        <w:t>, проходившего практику на Предприятии</w:t>
      </w:r>
      <w:r w:rsidRPr="00395C60">
        <w:rPr>
          <w:rFonts w:eastAsia="Arial"/>
          <w:sz w:val="22"/>
          <w:szCs w:val="22"/>
        </w:rPr>
        <w:t xml:space="preserve"> </w:t>
      </w:r>
      <w:r w:rsidR="00293CD3" w:rsidRPr="00395C60">
        <w:rPr>
          <w:rFonts w:eastAsia="Arial"/>
          <w:sz w:val="22"/>
          <w:szCs w:val="22"/>
        </w:rPr>
        <w:t xml:space="preserve">при наличии </w:t>
      </w:r>
      <w:r w:rsidRPr="00395C60">
        <w:rPr>
          <w:rFonts w:eastAsia="Arial"/>
          <w:sz w:val="22"/>
          <w:szCs w:val="22"/>
        </w:rPr>
        <w:t>вакантны</w:t>
      </w:r>
      <w:r w:rsidR="00293CD3" w:rsidRPr="00395C60">
        <w:rPr>
          <w:rFonts w:eastAsia="Arial"/>
          <w:sz w:val="22"/>
          <w:szCs w:val="22"/>
        </w:rPr>
        <w:t>х</w:t>
      </w:r>
      <w:r w:rsidRPr="00395C60">
        <w:rPr>
          <w:rFonts w:eastAsia="Arial"/>
          <w:sz w:val="22"/>
          <w:szCs w:val="22"/>
        </w:rPr>
        <w:t xml:space="preserve"> мест на Предприятии.</w:t>
      </w:r>
    </w:p>
    <w:p w:rsidR="00030F8C" w:rsidRPr="00395C60" w:rsidRDefault="00030F8C" w:rsidP="00CA5779">
      <w:pPr>
        <w:pStyle w:val="aa"/>
        <w:spacing w:before="0" w:after="0"/>
        <w:ind w:firstLine="426"/>
        <w:jc w:val="center"/>
        <w:rPr>
          <w:b/>
          <w:sz w:val="22"/>
          <w:szCs w:val="22"/>
        </w:rPr>
      </w:pPr>
      <w:r w:rsidRPr="00395C60">
        <w:rPr>
          <w:b/>
          <w:bCs/>
          <w:sz w:val="22"/>
          <w:szCs w:val="22"/>
        </w:rPr>
        <w:t>II. ПРАВА И ОБЯЗАННОСТИ СТОРОН</w:t>
      </w:r>
    </w:p>
    <w:p w:rsidR="00030F8C" w:rsidRPr="00395C60" w:rsidRDefault="00030F8C" w:rsidP="00CA5779">
      <w:pPr>
        <w:pStyle w:val="aa"/>
        <w:spacing w:before="0" w:after="0"/>
        <w:ind w:firstLine="426"/>
        <w:jc w:val="both"/>
        <w:rPr>
          <w:rFonts w:eastAsia="Arial"/>
          <w:b/>
          <w:sz w:val="22"/>
          <w:szCs w:val="22"/>
        </w:rPr>
      </w:pPr>
      <w:r w:rsidRPr="00395C60">
        <w:rPr>
          <w:rFonts w:eastAsia="Arial"/>
          <w:b/>
          <w:sz w:val="22"/>
          <w:szCs w:val="22"/>
        </w:rPr>
        <w:t xml:space="preserve">2.1. </w:t>
      </w:r>
      <w:r w:rsidR="00DE35DB" w:rsidRPr="00395C60">
        <w:rPr>
          <w:rFonts w:eastAsia="Arial"/>
          <w:b/>
          <w:sz w:val="22"/>
          <w:szCs w:val="22"/>
        </w:rPr>
        <w:t>Колледж</w:t>
      </w:r>
      <w:r w:rsidRPr="00395C60">
        <w:rPr>
          <w:rFonts w:eastAsia="Arial"/>
          <w:b/>
          <w:sz w:val="22"/>
          <w:szCs w:val="22"/>
        </w:rPr>
        <w:t xml:space="preserve"> обязуется:</w:t>
      </w:r>
    </w:p>
    <w:p w:rsidR="00030F8C" w:rsidRPr="00395C60" w:rsidRDefault="0037386F" w:rsidP="00CA5779">
      <w:pPr>
        <w:pStyle w:val="aa"/>
        <w:numPr>
          <w:ilvl w:val="0"/>
          <w:numId w:val="12"/>
        </w:numPr>
        <w:tabs>
          <w:tab w:val="left" w:pos="993"/>
        </w:tabs>
        <w:spacing w:before="0" w:after="0"/>
        <w:ind w:left="0" w:firstLine="426"/>
        <w:jc w:val="both"/>
        <w:rPr>
          <w:rFonts w:eastAsia="Arial"/>
          <w:sz w:val="22"/>
          <w:szCs w:val="22"/>
        </w:rPr>
      </w:pPr>
      <w:r w:rsidRPr="00395C60">
        <w:rPr>
          <w:rFonts w:eastAsia="Arial"/>
          <w:sz w:val="22"/>
          <w:szCs w:val="22"/>
        </w:rPr>
        <w:t>Организовать прохождение практики Практикантом</w:t>
      </w:r>
      <w:r w:rsidR="00030F8C" w:rsidRPr="00395C60">
        <w:rPr>
          <w:rFonts w:eastAsia="Arial"/>
          <w:sz w:val="22"/>
          <w:szCs w:val="22"/>
        </w:rPr>
        <w:t xml:space="preserve"> в соответствии с утвержденными учебными планами и его предполагаемой будущей специализацией.</w:t>
      </w:r>
    </w:p>
    <w:p w:rsidR="00030F8C" w:rsidRPr="00395C60" w:rsidRDefault="00030F8C" w:rsidP="00CA5779">
      <w:pPr>
        <w:pStyle w:val="aa"/>
        <w:numPr>
          <w:ilvl w:val="0"/>
          <w:numId w:val="12"/>
        </w:numPr>
        <w:tabs>
          <w:tab w:val="left" w:pos="993"/>
        </w:tabs>
        <w:spacing w:before="0" w:after="0"/>
        <w:ind w:left="0" w:firstLine="426"/>
        <w:jc w:val="both"/>
        <w:rPr>
          <w:rFonts w:eastAsia="Arial"/>
          <w:sz w:val="22"/>
          <w:szCs w:val="22"/>
        </w:rPr>
      </w:pPr>
      <w:r w:rsidRPr="00395C60">
        <w:rPr>
          <w:rFonts w:eastAsia="Arial"/>
          <w:sz w:val="22"/>
          <w:szCs w:val="22"/>
        </w:rPr>
        <w:t>Координировать действия сторон в период, обозначенный в договоре.</w:t>
      </w:r>
    </w:p>
    <w:p w:rsidR="00030F8C" w:rsidRPr="00395C60" w:rsidRDefault="00030F8C" w:rsidP="00CA5779">
      <w:pPr>
        <w:pStyle w:val="aa"/>
        <w:numPr>
          <w:ilvl w:val="0"/>
          <w:numId w:val="12"/>
        </w:numPr>
        <w:tabs>
          <w:tab w:val="left" w:pos="993"/>
        </w:tabs>
        <w:spacing w:before="0" w:after="0"/>
        <w:ind w:left="0" w:firstLine="426"/>
        <w:jc w:val="both"/>
        <w:rPr>
          <w:rFonts w:eastAsia="Arial"/>
          <w:sz w:val="22"/>
          <w:szCs w:val="22"/>
        </w:rPr>
      </w:pPr>
      <w:r w:rsidRPr="00395C60">
        <w:rPr>
          <w:rFonts w:eastAsia="Arial"/>
          <w:sz w:val="22"/>
          <w:szCs w:val="22"/>
        </w:rPr>
        <w:t>Оказывать специалистам Предприятия – руководител</w:t>
      </w:r>
      <w:r w:rsidR="0082608A">
        <w:rPr>
          <w:rFonts w:eastAsia="Arial"/>
          <w:sz w:val="22"/>
          <w:szCs w:val="22"/>
        </w:rPr>
        <w:t>ю</w:t>
      </w:r>
      <w:r w:rsidRPr="00395C60">
        <w:rPr>
          <w:rFonts w:eastAsia="Arial"/>
          <w:sz w:val="22"/>
          <w:szCs w:val="22"/>
        </w:rPr>
        <w:t xml:space="preserve"> практики студент</w:t>
      </w:r>
      <w:r w:rsidR="0082608A">
        <w:rPr>
          <w:rFonts w:eastAsia="Arial"/>
          <w:sz w:val="22"/>
          <w:szCs w:val="22"/>
        </w:rPr>
        <w:t>а</w:t>
      </w:r>
      <w:r w:rsidRPr="00395C60">
        <w:rPr>
          <w:rFonts w:eastAsia="Arial"/>
          <w:sz w:val="22"/>
          <w:szCs w:val="22"/>
        </w:rPr>
        <w:t xml:space="preserve"> – методическую помощь в организации и проведении практики.</w:t>
      </w:r>
    </w:p>
    <w:p w:rsidR="00030F8C" w:rsidRPr="00395C60" w:rsidRDefault="00030F8C" w:rsidP="00CA5779">
      <w:pPr>
        <w:pStyle w:val="aa"/>
        <w:numPr>
          <w:ilvl w:val="0"/>
          <w:numId w:val="12"/>
        </w:numPr>
        <w:tabs>
          <w:tab w:val="left" w:pos="993"/>
        </w:tabs>
        <w:spacing w:before="0" w:after="0"/>
        <w:ind w:left="0" w:firstLine="426"/>
        <w:jc w:val="both"/>
        <w:rPr>
          <w:rFonts w:eastAsia="Arial"/>
          <w:sz w:val="22"/>
          <w:szCs w:val="22"/>
        </w:rPr>
      </w:pPr>
      <w:r w:rsidRPr="00395C60">
        <w:rPr>
          <w:rFonts w:eastAsia="Arial"/>
          <w:sz w:val="22"/>
          <w:szCs w:val="22"/>
        </w:rPr>
        <w:t>Перед отправкой на практику при необходимости провести медицинский осмотр студент</w:t>
      </w:r>
      <w:r w:rsidR="0082608A">
        <w:rPr>
          <w:rFonts w:eastAsia="Arial"/>
          <w:sz w:val="22"/>
          <w:szCs w:val="22"/>
        </w:rPr>
        <w:t>а</w:t>
      </w:r>
      <w:r w:rsidRPr="00395C60">
        <w:rPr>
          <w:rFonts w:eastAsia="Arial"/>
          <w:sz w:val="22"/>
          <w:szCs w:val="22"/>
        </w:rPr>
        <w:t xml:space="preserve">. </w:t>
      </w:r>
    </w:p>
    <w:p w:rsidR="00030F8C" w:rsidRPr="00395C60" w:rsidRDefault="00030F8C" w:rsidP="00CA5779">
      <w:pPr>
        <w:pStyle w:val="aa"/>
        <w:numPr>
          <w:ilvl w:val="0"/>
          <w:numId w:val="12"/>
        </w:numPr>
        <w:tabs>
          <w:tab w:val="left" w:pos="993"/>
        </w:tabs>
        <w:spacing w:before="0" w:after="0"/>
        <w:ind w:left="0" w:firstLine="426"/>
        <w:jc w:val="both"/>
        <w:rPr>
          <w:rFonts w:eastAsia="Arial"/>
          <w:sz w:val="22"/>
          <w:szCs w:val="22"/>
        </w:rPr>
      </w:pPr>
      <w:r w:rsidRPr="00395C60">
        <w:rPr>
          <w:rFonts w:eastAsia="Arial"/>
          <w:sz w:val="22"/>
          <w:szCs w:val="22"/>
        </w:rPr>
        <w:t>Принимать участие в расследовании комиссией Предприятия несчастных случаев, происшедших со студент</w:t>
      </w:r>
      <w:r w:rsidR="0082608A">
        <w:rPr>
          <w:rFonts w:eastAsia="Arial"/>
          <w:sz w:val="22"/>
          <w:szCs w:val="22"/>
        </w:rPr>
        <w:t>ом</w:t>
      </w:r>
      <w:r w:rsidRPr="00395C60">
        <w:rPr>
          <w:rFonts w:eastAsia="Arial"/>
          <w:sz w:val="22"/>
          <w:szCs w:val="22"/>
        </w:rPr>
        <w:t xml:space="preserve"> в период прохождения практики.</w:t>
      </w:r>
    </w:p>
    <w:p w:rsidR="00030F8C" w:rsidRPr="00395C60" w:rsidRDefault="00030F8C" w:rsidP="00CA5779">
      <w:pPr>
        <w:pStyle w:val="aa"/>
        <w:numPr>
          <w:ilvl w:val="0"/>
          <w:numId w:val="12"/>
        </w:numPr>
        <w:tabs>
          <w:tab w:val="left" w:pos="993"/>
        </w:tabs>
        <w:spacing w:before="0" w:after="0"/>
        <w:ind w:left="0" w:firstLine="426"/>
        <w:jc w:val="both"/>
        <w:rPr>
          <w:rFonts w:eastAsia="Arial"/>
          <w:sz w:val="22"/>
          <w:szCs w:val="22"/>
        </w:rPr>
      </w:pPr>
      <w:r w:rsidRPr="00395C60">
        <w:rPr>
          <w:rFonts w:eastAsia="Arial"/>
          <w:sz w:val="22"/>
          <w:szCs w:val="22"/>
        </w:rPr>
        <w:t>При трудоустройстве студент</w:t>
      </w:r>
      <w:r w:rsidR="0082608A">
        <w:rPr>
          <w:rFonts w:eastAsia="Arial"/>
          <w:sz w:val="22"/>
          <w:szCs w:val="22"/>
        </w:rPr>
        <w:t>а</w:t>
      </w:r>
      <w:r w:rsidRPr="00395C60">
        <w:rPr>
          <w:rFonts w:eastAsia="Arial"/>
          <w:sz w:val="22"/>
          <w:szCs w:val="22"/>
        </w:rPr>
        <w:t xml:space="preserve"> </w:t>
      </w:r>
      <w:r w:rsidR="003A49B9" w:rsidRPr="00395C60">
        <w:rPr>
          <w:rFonts w:eastAsia="Arial"/>
          <w:sz w:val="22"/>
          <w:szCs w:val="22"/>
        </w:rPr>
        <w:t xml:space="preserve">по профилю специальности </w:t>
      </w:r>
      <w:r w:rsidRPr="00395C60">
        <w:rPr>
          <w:rFonts w:eastAsia="Arial"/>
          <w:sz w:val="22"/>
          <w:szCs w:val="22"/>
        </w:rPr>
        <w:t>последн</w:t>
      </w:r>
      <w:r w:rsidR="0082608A">
        <w:rPr>
          <w:rFonts w:eastAsia="Arial"/>
          <w:sz w:val="22"/>
          <w:szCs w:val="22"/>
        </w:rPr>
        <w:t>его</w:t>
      </w:r>
      <w:r w:rsidRPr="00395C60">
        <w:rPr>
          <w:rFonts w:eastAsia="Arial"/>
          <w:sz w:val="22"/>
          <w:szCs w:val="22"/>
        </w:rPr>
        <w:t xml:space="preserve"> курс</w:t>
      </w:r>
      <w:r w:rsidR="0082608A">
        <w:rPr>
          <w:rFonts w:eastAsia="Arial"/>
          <w:sz w:val="22"/>
          <w:szCs w:val="22"/>
        </w:rPr>
        <w:t>а</w:t>
      </w:r>
      <w:r w:rsidRPr="00395C60">
        <w:rPr>
          <w:rFonts w:eastAsia="Arial"/>
          <w:sz w:val="22"/>
          <w:szCs w:val="22"/>
        </w:rPr>
        <w:t xml:space="preserve"> очной формы обучения, </w:t>
      </w:r>
      <w:r w:rsidR="003A49B9" w:rsidRPr="00395C60">
        <w:rPr>
          <w:rFonts w:eastAsia="Arial"/>
          <w:sz w:val="22"/>
          <w:szCs w:val="22"/>
        </w:rPr>
        <w:t>Колледж</w:t>
      </w:r>
      <w:r w:rsidRPr="00395C60">
        <w:rPr>
          <w:rFonts w:eastAsia="Arial"/>
          <w:sz w:val="22"/>
          <w:szCs w:val="22"/>
        </w:rPr>
        <w:t xml:space="preserve"> гарантирует предоставление </w:t>
      </w:r>
      <w:r w:rsidR="0082608A">
        <w:rPr>
          <w:rFonts w:eastAsia="Arial"/>
          <w:sz w:val="22"/>
          <w:szCs w:val="22"/>
        </w:rPr>
        <w:t xml:space="preserve">студенту </w:t>
      </w:r>
      <w:proofErr w:type="gramStart"/>
      <w:r w:rsidR="00AA4427" w:rsidRPr="00395C60">
        <w:rPr>
          <w:rFonts w:eastAsia="Arial"/>
          <w:sz w:val="22"/>
          <w:szCs w:val="22"/>
        </w:rPr>
        <w:t>обучения</w:t>
      </w:r>
      <w:proofErr w:type="gramEnd"/>
      <w:r w:rsidR="00AA4427" w:rsidRPr="00395C60">
        <w:rPr>
          <w:rFonts w:eastAsia="Arial"/>
          <w:sz w:val="22"/>
          <w:szCs w:val="22"/>
        </w:rPr>
        <w:t xml:space="preserve"> по индивидуальному учебному плану, в соответствии с Положением</w:t>
      </w:r>
      <w:r w:rsidRPr="00395C60">
        <w:rPr>
          <w:rFonts w:eastAsia="Arial"/>
          <w:sz w:val="22"/>
          <w:szCs w:val="22"/>
        </w:rPr>
        <w:t>.</w:t>
      </w:r>
    </w:p>
    <w:p w:rsidR="00030F8C" w:rsidRPr="00395C60" w:rsidRDefault="00030F8C" w:rsidP="00CA5779">
      <w:pPr>
        <w:pStyle w:val="aa"/>
        <w:spacing w:before="0" w:after="0"/>
        <w:ind w:firstLine="426"/>
        <w:jc w:val="both"/>
        <w:rPr>
          <w:rFonts w:eastAsia="Arial"/>
          <w:b/>
          <w:sz w:val="22"/>
          <w:szCs w:val="22"/>
        </w:rPr>
      </w:pPr>
      <w:r w:rsidRPr="00395C60">
        <w:rPr>
          <w:rFonts w:eastAsia="Arial"/>
          <w:b/>
          <w:sz w:val="22"/>
          <w:szCs w:val="22"/>
        </w:rPr>
        <w:t xml:space="preserve">2.2. </w:t>
      </w:r>
      <w:r w:rsidR="00C04E9C">
        <w:rPr>
          <w:rFonts w:eastAsia="Arial"/>
          <w:b/>
          <w:sz w:val="22"/>
          <w:szCs w:val="22"/>
        </w:rPr>
        <w:t xml:space="preserve">Колледж </w:t>
      </w:r>
      <w:r w:rsidRPr="00395C60">
        <w:rPr>
          <w:rFonts w:eastAsia="Arial"/>
          <w:b/>
          <w:sz w:val="22"/>
          <w:szCs w:val="22"/>
        </w:rPr>
        <w:t>имеет право:</w:t>
      </w:r>
    </w:p>
    <w:p w:rsidR="00030F8C" w:rsidRPr="00395C60" w:rsidRDefault="00030F8C" w:rsidP="002D44F5">
      <w:pPr>
        <w:pStyle w:val="aa"/>
        <w:numPr>
          <w:ilvl w:val="0"/>
          <w:numId w:val="14"/>
        </w:numPr>
        <w:tabs>
          <w:tab w:val="left" w:pos="993"/>
        </w:tabs>
        <w:spacing w:before="0" w:after="0"/>
        <w:ind w:left="0" w:firstLine="426"/>
        <w:jc w:val="both"/>
        <w:rPr>
          <w:rFonts w:eastAsia="Arial"/>
          <w:sz w:val="22"/>
          <w:szCs w:val="22"/>
        </w:rPr>
      </w:pPr>
      <w:r w:rsidRPr="00395C60">
        <w:rPr>
          <w:rFonts w:eastAsia="Arial"/>
          <w:sz w:val="22"/>
          <w:szCs w:val="22"/>
        </w:rPr>
        <w:t>Проверять ход и качество организации практики студент</w:t>
      </w:r>
      <w:r w:rsidR="0082608A">
        <w:rPr>
          <w:rFonts w:eastAsia="Arial"/>
          <w:sz w:val="22"/>
          <w:szCs w:val="22"/>
        </w:rPr>
        <w:t>а</w:t>
      </w:r>
      <w:r w:rsidRPr="00395C60">
        <w:rPr>
          <w:rFonts w:eastAsia="Arial"/>
          <w:sz w:val="22"/>
          <w:szCs w:val="22"/>
        </w:rPr>
        <w:t>.</w:t>
      </w:r>
    </w:p>
    <w:p w:rsidR="00AA4427" w:rsidRPr="00395C60" w:rsidRDefault="00AA4427" w:rsidP="00AA4427">
      <w:pPr>
        <w:pStyle w:val="aa"/>
        <w:numPr>
          <w:ilvl w:val="0"/>
          <w:numId w:val="14"/>
        </w:numPr>
        <w:tabs>
          <w:tab w:val="left" w:pos="993"/>
        </w:tabs>
        <w:spacing w:before="0" w:after="0"/>
        <w:ind w:left="0" w:firstLine="426"/>
        <w:jc w:val="both"/>
        <w:rPr>
          <w:rFonts w:eastAsia="Arial"/>
          <w:sz w:val="22"/>
          <w:szCs w:val="22"/>
        </w:rPr>
      </w:pPr>
      <w:r w:rsidRPr="00395C60">
        <w:rPr>
          <w:rFonts w:eastAsia="Arial"/>
          <w:sz w:val="22"/>
          <w:szCs w:val="22"/>
        </w:rPr>
        <w:t>Отказаться от принятия исполнения обязатель</w:t>
      </w:r>
      <w:proofErr w:type="gramStart"/>
      <w:r w:rsidRPr="00395C60">
        <w:rPr>
          <w:rFonts w:eastAsia="Arial"/>
          <w:sz w:val="22"/>
          <w:szCs w:val="22"/>
        </w:rPr>
        <w:t>ств Пр</w:t>
      </w:r>
      <w:proofErr w:type="gramEnd"/>
      <w:r w:rsidRPr="00395C60">
        <w:rPr>
          <w:rFonts w:eastAsia="Arial"/>
          <w:sz w:val="22"/>
          <w:szCs w:val="22"/>
        </w:rPr>
        <w:t>едприятия по договору в любое время, если они не соответствуют предъявляемым требованиям, письменно предупредив Предприятие об этом в срок не менее чем за 7 дней до предполагаемого срока расторжения настоящего договора.</w:t>
      </w:r>
    </w:p>
    <w:p w:rsidR="00DE35DB" w:rsidRPr="00395C60" w:rsidRDefault="00030F8C" w:rsidP="00CA5779">
      <w:pPr>
        <w:pStyle w:val="aa"/>
        <w:spacing w:before="0" w:after="0"/>
        <w:ind w:firstLine="426"/>
        <w:jc w:val="both"/>
        <w:rPr>
          <w:rFonts w:eastAsia="Arial"/>
          <w:b/>
          <w:sz w:val="22"/>
          <w:szCs w:val="22"/>
        </w:rPr>
      </w:pPr>
      <w:r w:rsidRPr="00395C60">
        <w:rPr>
          <w:rFonts w:eastAsia="Arial"/>
          <w:b/>
          <w:sz w:val="22"/>
          <w:szCs w:val="22"/>
        </w:rPr>
        <w:t>2.3. Пр</w:t>
      </w:r>
      <w:r w:rsidR="00DE35DB" w:rsidRPr="00395C60">
        <w:rPr>
          <w:rFonts w:eastAsia="Arial"/>
          <w:b/>
          <w:sz w:val="22"/>
          <w:szCs w:val="22"/>
        </w:rPr>
        <w:t>едприятие   обя</w:t>
      </w:r>
      <w:r w:rsidR="001E26A2" w:rsidRPr="00395C60">
        <w:rPr>
          <w:rFonts w:eastAsia="Arial"/>
          <w:b/>
          <w:sz w:val="22"/>
          <w:szCs w:val="22"/>
        </w:rPr>
        <w:t>зуется</w:t>
      </w:r>
      <w:r w:rsidR="00DE35DB" w:rsidRPr="00395C60">
        <w:rPr>
          <w:rFonts w:eastAsia="Arial"/>
          <w:b/>
          <w:sz w:val="22"/>
          <w:szCs w:val="22"/>
        </w:rPr>
        <w:t>:</w:t>
      </w:r>
    </w:p>
    <w:p w:rsidR="006E7A36" w:rsidRPr="00395C60" w:rsidRDefault="006E7A36" w:rsidP="002D44F5">
      <w:pPr>
        <w:pStyle w:val="aa"/>
        <w:numPr>
          <w:ilvl w:val="0"/>
          <w:numId w:val="15"/>
        </w:numPr>
        <w:tabs>
          <w:tab w:val="left" w:pos="993"/>
        </w:tabs>
        <w:spacing w:before="0" w:after="0"/>
        <w:ind w:left="0" w:firstLine="426"/>
        <w:jc w:val="both"/>
        <w:rPr>
          <w:rFonts w:eastAsia="Arial"/>
          <w:sz w:val="22"/>
          <w:szCs w:val="22"/>
        </w:rPr>
      </w:pPr>
      <w:r w:rsidRPr="00395C60">
        <w:rPr>
          <w:rFonts w:eastAsia="Arial"/>
          <w:sz w:val="22"/>
          <w:szCs w:val="22"/>
        </w:rPr>
        <w:t>Назначить руководител</w:t>
      </w:r>
      <w:r w:rsidR="0082608A">
        <w:rPr>
          <w:rFonts w:eastAsia="Arial"/>
          <w:sz w:val="22"/>
          <w:szCs w:val="22"/>
        </w:rPr>
        <w:t>я</w:t>
      </w:r>
      <w:r w:rsidRPr="00395C60">
        <w:rPr>
          <w:rFonts w:eastAsia="Arial"/>
          <w:sz w:val="22"/>
          <w:szCs w:val="22"/>
        </w:rPr>
        <w:t xml:space="preserve"> практики от </w:t>
      </w:r>
      <w:r w:rsidR="0082608A">
        <w:rPr>
          <w:rFonts w:eastAsia="Arial"/>
          <w:sz w:val="22"/>
          <w:szCs w:val="22"/>
        </w:rPr>
        <w:t>П</w:t>
      </w:r>
      <w:r w:rsidRPr="00395C60">
        <w:rPr>
          <w:rFonts w:eastAsia="Arial"/>
          <w:sz w:val="22"/>
          <w:szCs w:val="22"/>
        </w:rPr>
        <w:t>редприятия из числа квалифицированных специалистов.</w:t>
      </w:r>
    </w:p>
    <w:p w:rsidR="00030F8C" w:rsidRPr="00395C60" w:rsidRDefault="00030F8C" w:rsidP="002D44F5">
      <w:pPr>
        <w:pStyle w:val="aa"/>
        <w:numPr>
          <w:ilvl w:val="0"/>
          <w:numId w:val="15"/>
        </w:numPr>
        <w:tabs>
          <w:tab w:val="left" w:pos="993"/>
        </w:tabs>
        <w:spacing w:before="0" w:after="0"/>
        <w:ind w:left="0" w:firstLine="426"/>
        <w:jc w:val="both"/>
        <w:rPr>
          <w:rFonts w:eastAsia="Arial"/>
          <w:sz w:val="22"/>
          <w:szCs w:val="22"/>
        </w:rPr>
      </w:pPr>
      <w:r w:rsidRPr="00395C60">
        <w:rPr>
          <w:rFonts w:eastAsia="Arial"/>
          <w:sz w:val="22"/>
          <w:szCs w:val="22"/>
        </w:rPr>
        <w:t>Предоставить Практиканту рабочее место в соответствии с условиями настоящего договора.</w:t>
      </w:r>
    </w:p>
    <w:p w:rsidR="00030F8C" w:rsidRPr="00395C60" w:rsidRDefault="00030F8C" w:rsidP="002D44F5">
      <w:pPr>
        <w:pStyle w:val="aa"/>
        <w:numPr>
          <w:ilvl w:val="0"/>
          <w:numId w:val="15"/>
        </w:numPr>
        <w:tabs>
          <w:tab w:val="left" w:pos="993"/>
        </w:tabs>
        <w:spacing w:before="0" w:after="0"/>
        <w:ind w:left="0" w:firstLine="426"/>
        <w:jc w:val="both"/>
        <w:rPr>
          <w:rFonts w:eastAsia="Arial"/>
          <w:sz w:val="22"/>
          <w:szCs w:val="22"/>
        </w:rPr>
      </w:pPr>
      <w:r w:rsidRPr="00395C60">
        <w:rPr>
          <w:rFonts w:eastAsia="Arial"/>
          <w:sz w:val="22"/>
          <w:szCs w:val="22"/>
        </w:rPr>
        <w:t>Обеспечить Практиканту безопасные условия труда в соответствии с требованиями правил техники безопасности и Законодательством о труде Р</w:t>
      </w:r>
      <w:r w:rsidR="006E7A36" w:rsidRPr="00395C60">
        <w:rPr>
          <w:rFonts w:eastAsia="Arial"/>
          <w:sz w:val="22"/>
          <w:szCs w:val="22"/>
        </w:rPr>
        <w:t xml:space="preserve">оссийской </w:t>
      </w:r>
      <w:r w:rsidRPr="00395C60">
        <w:rPr>
          <w:rFonts w:eastAsia="Arial"/>
          <w:sz w:val="22"/>
          <w:szCs w:val="22"/>
        </w:rPr>
        <w:t>Ф</w:t>
      </w:r>
      <w:r w:rsidR="006E7A36" w:rsidRPr="00395C60">
        <w:rPr>
          <w:rFonts w:eastAsia="Arial"/>
          <w:sz w:val="22"/>
          <w:szCs w:val="22"/>
        </w:rPr>
        <w:t>едерации</w:t>
      </w:r>
      <w:r w:rsidRPr="00395C60">
        <w:rPr>
          <w:rFonts w:eastAsia="Arial"/>
          <w:sz w:val="22"/>
          <w:szCs w:val="22"/>
        </w:rPr>
        <w:t>.</w:t>
      </w:r>
    </w:p>
    <w:p w:rsidR="00030F8C" w:rsidRPr="00395C60" w:rsidRDefault="00030F8C" w:rsidP="002D44F5">
      <w:pPr>
        <w:pStyle w:val="aa"/>
        <w:numPr>
          <w:ilvl w:val="0"/>
          <w:numId w:val="15"/>
        </w:numPr>
        <w:tabs>
          <w:tab w:val="left" w:pos="993"/>
        </w:tabs>
        <w:spacing w:before="0" w:after="0"/>
        <w:ind w:left="0" w:firstLine="426"/>
        <w:jc w:val="both"/>
        <w:rPr>
          <w:rFonts w:eastAsia="Arial"/>
          <w:sz w:val="22"/>
          <w:szCs w:val="22"/>
        </w:rPr>
      </w:pPr>
      <w:r w:rsidRPr="00395C60">
        <w:rPr>
          <w:rFonts w:eastAsia="Arial"/>
          <w:sz w:val="22"/>
          <w:szCs w:val="22"/>
        </w:rPr>
        <w:t>Выдать, при необходимости, спецодежду.</w:t>
      </w:r>
    </w:p>
    <w:p w:rsidR="00030F8C" w:rsidRPr="00395C60" w:rsidRDefault="00030F8C" w:rsidP="002D44F5">
      <w:pPr>
        <w:pStyle w:val="aa"/>
        <w:numPr>
          <w:ilvl w:val="0"/>
          <w:numId w:val="15"/>
        </w:numPr>
        <w:tabs>
          <w:tab w:val="left" w:pos="993"/>
        </w:tabs>
        <w:spacing w:before="0" w:after="0"/>
        <w:ind w:left="0" w:firstLine="426"/>
        <w:jc w:val="both"/>
        <w:rPr>
          <w:rFonts w:eastAsia="Arial"/>
          <w:sz w:val="22"/>
          <w:szCs w:val="22"/>
        </w:rPr>
      </w:pPr>
      <w:r w:rsidRPr="00395C60">
        <w:rPr>
          <w:rFonts w:eastAsia="Arial"/>
          <w:sz w:val="22"/>
          <w:szCs w:val="22"/>
        </w:rPr>
        <w:t>Провести необходимые инструктажи.</w:t>
      </w:r>
    </w:p>
    <w:p w:rsidR="00030F8C" w:rsidRPr="00395C60" w:rsidRDefault="00030F8C" w:rsidP="002D44F5">
      <w:pPr>
        <w:pStyle w:val="aa"/>
        <w:numPr>
          <w:ilvl w:val="0"/>
          <w:numId w:val="15"/>
        </w:numPr>
        <w:tabs>
          <w:tab w:val="left" w:pos="993"/>
        </w:tabs>
        <w:spacing w:before="0" w:after="0"/>
        <w:ind w:left="0" w:firstLine="426"/>
        <w:jc w:val="both"/>
        <w:rPr>
          <w:rFonts w:eastAsia="Arial"/>
          <w:sz w:val="22"/>
          <w:szCs w:val="22"/>
        </w:rPr>
      </w:pPr>
      <w:r w:rsidRPr="00395C60">
        <w:rPr>
          <w:rFonts w:eastAsia="Arial"/>
          <w:sz w:val="22"/>
          <w:szCs w:val="22"/>
        </w:rPr>
        <w:t>Предоставить студент</w:t>
      </w:r>
      <w:r w:rsidR="0082608A">
        <w:rPr>
          <w:rFonts w:eastAsia="Arial"/>
          <w:sz w:val="22"/>
          <w:szCs w:val="22"/>
        </w:rPr>
        <w:t>у</w:t>
      </w:r>
      <w:r w:rsidRPr="00395C60">
        <w:rPr>
          <w:rFonts w:eastAsia="Arial"/>
          <w:sz w:val="22"/>
          <w:szCs w:val="22"/>
        </w:rPr>
        <w:t xml:space="preserve"> </w:t>
      </w:r>
      <w:r w:rsidR="009F6D2D" w:rsidRPr="00395C60">
        <w:rPr>
          <w:rFonts w:eastAsia="Arial"/>
          <w:sz w:val="22"/>
          <w:szCs w:val="22"/>
        </w:rPr>
        <w:t>Колледжа</w:t>
      </w:r>
      <w:r w:rsidRPr="00395C60">
        <w:rPr>
          <w:rFonts w:eastAsia="Arial"/>
          <w:sz w:val="22"/>
          <w:szCs w:val="22"/>
        </w:rPr>
        <w:t xml:space="preserve"> материалы и условия для практики н</w:t>
      </w:r>
      <w:r w:rsidR="0082608A">
        <w:rPr>
          <w:rFonts w:eastAsia="Arial"/>
          <w:sz w:val="22"/>
          <w:szCs w:val="22"/>
        </w:rPr>
        <w:t xml:space="preserve">а Предприятии в соответствии с </w:t>
      </w:r>
      <w:r w:rsidRPr="00395C60">
        <w:rPr>
          <w:rFonts w:eastAsia="Arial"/>
          <w:sz w:val="22"/>
          <w:szCs w:val="22"/>
        </w:rPr>
        <w:t>требованиями Программы практики.</w:t>
      </w:r>
    </w:p>
    <w:p w:rsidR="006E7A36" w:rsidRPr="00395C60" w:rsidRDefault="009100AE" w:rsidP="002D44F5">
      <w:pPr>
        <w:pStyle w:val="aa"/>
        <w:numPr>
          <w:ilvl w:val="0"/>
          <w:numId w:val="15"/>
        </w:numPr>
        <w:tabs>
          <w:tab w:val="left" w:pos="993"/>
        </w:tabs>
        <w:spacing w:before="0" w:after="0"/>
        <w:ind w:left="0" w:firstLine="426"/>
        <w:jc w:val="both"/>
        <w:rPr>
          <w:rFonts w:eastAsia="Arial"/>
          <w:sz w:val="22"/>
          <w:szCs w:val="22"/>
        </w:rPr>
      </w:pPr>
      <w:r w:rsidRPr="00395C60">
        <w:rPr>
          <w:rFonts w:eastAsia="Arial"/>
          <w:sz w:val="22"/>
          <w:szCs w:val="22"/>
        </w:rPr>
        <w:t>Производить оплату труда Практикант</w:t>
      </w:r>
      <w:r w:rsidR="0082608A">
        <w:rPr>
          <w:rFonts w:eastAsia="Arial"/>
          <w:sz w:val="22"/>
          <w:szCs w:val="22"/>
        </w:rPr>
        <w:t>а</w:t>
      </w:r>
      <w:r w:rsidRPr="00395C60">
        <w:rPr>
          <w:rFonts w:eastAsia="Arial"/>
          <w:sz w:val="22"/>
          <w:szCs w:val="22"/>
        </w:rPr>
        <w:t xml:space="preserve"> в установленном законодательством Российской Федерации порядке.</w:t>
      </w:r>
    </w:p>
    <w:p w:rsidR="00030F8C" w:rsidRPr="00395C60" w:rsidRDefault="00030F8C" w:rsidP="002D44F5">
      <w:pPr>
        <w:pStyle w:val="aa"/>
        <w:numPr>
          <w:ilvl w:val="0"/>
          <w:numId w:val="15"/>
        </w:numPr>
        <w:tabs>
          <w:tab w:val="left" w:pos="993"/>
        </w:tabs>
        <w:spacing w:before="0" w:after="0"/>
        <w:ind w:left="0" w:firstLine="426"/>
        <w:jc w:val="both"/>
        <w:rPr>
          <w:rFonts w:eastAsia="Arial"/>
          <w:sz w:val="22"/>
          <w:szCs w:val="22"/>
        </w:rPr>
      </w:pPr>
      <w:r w:rsidRPr="00395C60">
        <w:rPr>
          <w:rFonts w:eastAsia="Arial"/>
          <w:sz w:val="22"/>
          <w:szCs w:val="22"/>
        </w:rPr>
        <w:t>В течение трех дней после окончания практики дать характеристику работы студента-</w:t>
      </w:r>
      <w:r w:rsidR="002D44F5" w:rsidRPr="00395C60">
        <w:rPr>
          <w:rFonts w:eastAsia="Arial"/>
          <w:sz w:val="22"/>
          <w:szCs w:val="22"/>
        </w:rPr>
        <w:t>П</w:t>
      </w:r>
      <w:r w:rsidRPr="00395C60">
        <w:rPr>
          <w:rFonts w:eastAsia="Arial"/>
          <w:sz w:val="22"/>
          <w:szCs w:val="22"/>
        </w:rPr>
        <w:t>рактиканта и качества подготовленного им отчета.</w:t>
      </w:r>
    </w:p>
    <w:p w:rsidR="00030F8C" w:rsidRPr="00395C60" w:rsidRDefault="00247BF9" w:rsidP="002D44F5">
      <w:pPr>
        <w:pStyle w:val="aa"/>
        <w:numPr>
          <w:ilvl w:val="0"/>
          <w:numId w:val="15"/>
        </w:numPr>
        <w:tabs>
          <w:tab w:val="left" w:pos="993"/>
        </w:tabs>
        <w:spacing w:before="0" w:after="0"/>
        <w:ind w:left="0" w:firstLine="426"/>
        <w:jc w:val="both"/>
        <w:rPr>
          <w:rFonts w:eastAsia="Arial"/>
          <w:sz w:val="22"/>
          <w:szCs w:val="22"/>
        </w:rPr>
      </w:pPr>
      <w:r w:rsidRPr="00395C60">
        <w:rPr>
          <w:rFonts w:eastAsia="Arial"/>
          <w:sz w:val="22"/>
          <w:szCs w:val="22"/>
        </w:rPr>
        <w:t>Предоставить для Практикантов рабочие места, оснащенные соответственно профессии, обеспечить производственными заданиями, согласно программе, документации, не допускать простоев и выполнения работы, не относящейся к профессии</w:t>
      </w:r>
      <w:r w:rsidR="00030F8C" w:rsidRPr="00395C60">
        <w:rPr>
          <w:rFonts w:eastAsia="Arial"/>
          <w:sz w:val="22"/>
          <w:szCs w:val="22"/>
        </w:rPr>
        <w:t>.</w:t>
      </w:r>
    </w:p>
    <w:p w:rsidR="00030F8C" w:rsidRPr="00395C60" w:rsidRDefault="0082608A" w:rsidP="002D44F5">
      <w:pPr>
        <w:pStyle w:val="aa"/>
        <w:numPr>
          <w:ilvl w:val="0"/>
          <w:numId w:val="15"/>
        </w:numPr>
        <w:tabs>
          <w:tab w:val="left" w:pos="993"/>
        </w:tabs>
        <w:spacing w:before="0" w:after="0"/>
        <w:ind w:left="0" w:firstLine="426"/>
        <w:jc w:val="both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lastRenderedPageBreak/>
        <w:t xml:space="preserve">Расследовать </w:t>
      </w:r>
      <w:r w:rsidR="00030F8C" w:rsidRPr="00395C60">
        <w:rPr>
          <w:rFonts w:eastAsia="Arial"/>
          <w:sz w:val="22"/>
          <w:szCs w:val="22"/>
        </w:rPr>
        <w:t xml:space="preserve">комиссией совместно с представителем </w:t>
      </w:r>
      <w:r w:rsidR="0070607E" w:rsidRPr="00395C60">
        <w:rPr>
          <w:rFonts w:eastAsia="Arial"/>
          <w:sz w:val="22"/>
          <w:szCs w:val="22"/>
        </w:rPr>
        <w:t xml:space="preserve">Колледжа </w:t>
      </w:r>
      <w:r w:rsidR="00030F8C" w:rsidRPr="00395C60">
        <w:rPr>
          <w:rFonts w:eastAsia="Arial"/>
          <w:sz w:val="22"/>
          <w:szCs w:val="22"/>
        </w:rPr>
        <w:t>несчастные случаи, если они произойдут со студент</w:t>
      </w:r>
      <w:r>
        <w:rPr>
          <w:rFonts w:eastAsia="Arial"/>
          <w:sz w:val="22"/>
          <w:szCs w:val="22"/>
        </w:rPr>
        <w:t>ом</w:t>
      </w:r>
      <w:r w:rsidR="00030F8C" w:rsidRPr="00395C60">
        <w:rPr>
          <w:rFonts w:eastAsia="Arial"/>
          <w:sz w:val="22"/>
          <w:szCs w:val="22"/>
        </w:rPr>
        <w:t xml:space="preserve"> в период прохождения практики, в соответствии с </w:t>
      </w:r>
      <w:r w:rsidR="00247BF9" w:rsidRPr="00395C60">
        <w:rPr>
          <w:rFonts w:eastAsia="Arial"/>
          <w:sz w:val="22"/>
          <w:szCs w:val="22"/>
        </w:rPr>
        <w:t>законодательством Российской Федерации.</w:t>
      </w:r>
      <w:r w:rsidR="00030F8C" w:rsidRPr="00395C60">
        <w:rPr>
          <w:rFonts w:eastAsia="Arial"/>
          <w:sz w:val="22"/>
          <w:szCs w:val="22"/>
        </w:rPr>
        <w:t xml:space="preserve"> </w:t>
      </w:r>
    </w:p>
    <w:p w:rsidR="00030F8C" w:rsidRPr="00395C60" w:rsidRDefault="00030F8C" w:rsidP="002D44F5">
      <w:pPr>
        <w:pStyle w:val="aa"/>
        <w:numPr>
          <w:ilvl w:val="0"/>
          <w:numId w:val="15"/>
        </w:numPr>
        <w:tabs>
          <w:tab w:val="left" w:pos="993"/>
        </w:tabs>
        <w:spacing w:before="0" w:after="0"/>
        <w:ind w:left="0" w:firstLine="426"/>
        <w:jc w:val="both"/>
        <w:rPr>
          <w:rFonts w:eastAsia="Arial"/>
          <w:sz w:val="22"/>
          <w:szCs w:val="22"/>
        </w:rPr>
      </w:pPr>
      <w:r w:rsidRPr="00395C60">
        <w:rPr>
          <w:rFonts w:eastAsia="Arial"/>
          <w:sz w:val="22"/>
          <w:szCs w:val="22"/>
        </w:rPr>
        <w:t>В соответствии с планом проведения практики  осуществлять перемещение студент</w:t>
      </w:r>
      <w:r w:rsidR="0082608A">
        <w:rPr>
          <w:rFonts w:eastAsia="Arial"/>
          <w:sz w:val="22"/>
          <w:szCs w:val="22"/>
        </w:rPr>
        <w:t>а</w:t>
      </w:r>
      <w:r w:rsidRPr="00395C60">
        <w:rPr>
          <w:rFonts w:eastAsia="Arial"/>
          <w:sz w:val="22"/>
          <w:szCs w:val="22"/>
        </w:rPr>
        <w:t xml:space="preserve"> по рабочим местам в целях более полного ознакомления </w:t>
      </w:r>
      <w:r w:rsidR="00247BF9" w:rsidRPr="00395C60">
        <w:rPr>
          <w:rFonts w:eastAsia="Arial"/>
          <w:sz w:val="22"/>
          <w:szCs w:val="22"/>
        </w:rPr>
        <w:t>П</w:t>
      </w:r>
      <w:r w:rsidRPr="00395C60">
        <w:rPr>
          <w:rFonts w:eastAsia="Arial"/>
          <w:sz w:val="22"/>
          <w:szCs w:val="22"/>
        </w:rPr>
        <w:t>рактикант</w:t>
      </w:r>
      <w:r w:rsidR="0082608A">
        <w:rPr>
          <w:rFonts w:eastAsia="Arial"/>
          <w:sz w:val="22"/>
          <w:szCs w:val="22"/>
        </w:rPr>
        <w:t>а</w:t>
      </w:r>
      <w:r w:rsidRPr="00395C60">
        <w:rPr>
          <w:rFonts w:eastAsia="Arial"/>
          <w:sz w:val="22"/>
          <w:szCs w:val="22"/>
        </w:rPr>
        <w:t xml:space="preserve"> с Предприятием в целом.</w:t>
      </w:r>
    </w:p>
    <w:p w:rsidR="009100AE" w:rsidRPr="00395C60" w:rsidRDefault="00030F8C" w:rsidP="002D44F5">
      <w:pPr>
        <w:pStyle w:val="aa"/>
        <w:numPr>
          <w:ilvl w:val="0"/>
          <w:numId w:val="15"/>
        </w:numPr>
        <w:tabs>
          <w:tab w:val="left" w:pos="993"/>
        </w:tabs>
        <w:spacing w:before="0" w:after="0"/>
        <w:ind w:left="0" w:firstLine="426"/>
        <w:jc w:val="both"/>
        <w:rPr>
          <w:rFonts w:eastAsia="Arial"/>
          <w:sz w:val="22"/>
          <w:szCs w:val="22"/>
        </w:rPr>
      </w:pPr>
      <w:r w:rsidRPr="00395C60">
        <w:rPr>
          <w:rFonts w:eastAsia="Arial"/>
          <w:sz w:val="22"/>
          <w:szCs w:val="22"/>
        </w:rPr>
        <w:t>Обо всех случаях нарушения студент</w:t>
      </w:r>
      <w:r w:rsidR="0082608A">
        <w:rPr>
          <w:rFonts w:eastAsia="Arial"/>
          <w:sz w:val="22"/>
          <w:szCs w:val="22"/>
        </w:rPr>
        <w:t>ом</w:t>
      </w:r>
      <w:r w:rsidRPr="00395C60">
        <w:rPr>
          <w:rFonts w:eastAsia="Arial"/>
          <w:sz w:val="22"/>
          <w:szCs w:val="22"/>
        </w:rPr>
        <w:t xml:space="preserve"> трудовой дисциплины и правил внутреннего распорядка сообщать руководству </w:t>
      </w:r>
      <w:r w:rsidR="0070607E" w:rsidRPr="00395C60">
        <w:rPr>
          <w:rFonts w:eastAsia="Arial"/>
          <w:sz w:val="22"/>
          <w:szCs w:val="22"/>
        </w:rPr>
        <w:t>Колледжа</w:t>
      </w:r>
      <w:r w:rsidRPr="00395C60">
        <w:rPr>
          <w:rFonts w:eastAsia="Arial"/>
          <w:sz w:val="22"/>
          <w:szCs w:val="22"/>
        </w:rPr>
        <w:t>.</w:t>
      </w:r>
    </w:p>
    <w:p w:rsidR="00030F8C" w:rsidRDefault="00030F8C" w:rsidP="002D44F5">
      <w:pPr>
        <w:pStyle w:val="aa"/>
        <w:numPr>
          <w:ilvl w:val="0"/>
          <w:numId w:val="15"/>
        </w:numPr>
        <w:tabs>
          <w:tab w:val="left" w:pos="993"/>
        </w:tabs>
        <w:spacing w:before="0" w:after="0"/>
        <w:ind w:left="0" w:firstLine="426"/>
        <w:jc w:val="both"/>
        <w:rPr>
          <w:rFonts w:eastAsia="Arial"/>
          <w:sz w:val="22"/>
          <w:szCs w:val="22"/>
        </w:rPr>
      </w:pPr>
      <w:r w:rsidRPr="00395C60">
        <w:rPr>
          <w:rFonts w:eastAsia="Arial"/>
          <w:sz w:val="22"/>
          <w:szCs w:val="22"/>
        </w:rPr>
        <w:t>При трудоустройстве студент</w:t>
      </w:r>
      <w:r w:rsidR="0082608A">
        <w:rPr>
          <w:rFonts w:eastAsia="Arial"/>
          <w:sz w:val="22"/>
          <w:szCs w:val="22"/>
        </w:rPr>
        <w:t>а</w:t>
      </w:r>
      <w:r w:rsidRPr="00395C60">
        <w:rPr>
          <w:rFonts w:eastAsia="Arial"/>
          <w:sz w:val="22"/>
          <w:szCs w:val="22"/>
        </w:rPr>
        <w:t xml:space="preserve"> (выпускник</w:t>
      </w:r>
      <w:r w:rsidR="0082608A">
        <w:rPr>
          <w:rFonts w:eastAsia="Arial"/>
          <w:sz w:val="22"/>
          <w:szCs w:val="22"/>
        </w:rPr>
        <w:t>а</w:t>
      </w:r>
      <w:r w:rsidRPr="00395C60">
        <w:rPr>
          <w:rFonts w:eastAsia="Arial"/>
          <w:sz w:val="22"/>
          <w:szCs w:val="22"/>
        </w:rPr>
        <w:t xml:space="preserve">) на предприятие письменно сообщить об этом </w:t>
      </w:r>
      <w:r w:rsidR="0070607E" w:rsidRPr="00395C60">
        <w:rPr>
          <w:rFonts w:eastAsia="Arial"/>
          <w:sz w:val="22"/>
          <w:szCs w:val="22"/>
        </w:rPr>
        <w:t>Колледжу</w:t>
      </w:r>
      <w:r w:rsidRPr="00395C60">
        <w:rPr>
          <w:rFonts w:eastAsia="Arial"/>
          <w:sz w:val="22"/>
          <w:szCs w:val="22"/>
        </w:rPr>
        <w:t>.</w:t>
      </w:r>
    </w:p>
    <w:p w:rsidR="00030F8C" w:rsidRPr="00395C60" w:rsidRDefault="00030F8C" w:rsidP="00CA5779">
      <w:pPr>
        <w:pStyle w:val="aa"/>
        <w:spacing w:before="0" w:after="0"/>
        <w:ind w:firstLine="426"/>
        <w:jc w:val="center"/>
        <w:rPr>
          <w:b/>
          <w:bCs/>
          <w:sz w:val="22"/>
          <w:szCs w:val="22"/>
        </w:rPr>
      </w:pPr>
      <w:r w:rsidRPr="00395C60">
        <w:rPr>
          <w:b/>
          <w:bCs/>
          <w:sz w:val="22"/>
          <w:szCs w:val="22"/>
        </w:rPr>
        <w:t>III. РЕЖИМ РАБОТЫ</w:t>
      </w:r>
    </w:p>
    <w:p w:rsidR="00A300B6" w:rsidRDefault="00030F8C" w:rsidP="00A300B6">
      <w:pPr>
        <w:pStyle w:val="aa"/>
        <w:spacing w:before="0" w:after="0"/>
        <w:ind w:firstLine="426"/>
        <w:jc w:val="both"/>
        <w:rPr>
          <w:rFonts w:eastAsia="Arial"/>
          <w:sz w:val="22"/>
          <w:szCs w:val="22"/>
        </w:rPr>
      </w:pPr>
      <w:r w:rsidRPr="00395C60">
        <w:rPr>
          <w:rFonts w:eastAsia="Arial"/>
          <w:sz w:val="22"/>
          <w:szCs w:val="22"/>
        </w:rPr>
        <w:t xml:space="preserve">Практиканту устанавливается </w:t>
      </w:r>
      <w:r w:rsidR="00A300B6" w:rsidRPr="00395C60">
        <w:rPr>
          <w:rFonts w:eastAsia="Arial"/>
          <w:sz w:val="22"/>
          <w:szCs w:val="22"/>
        </w:rPr>
        <w:t xml:space="preserve">режим работы в соответствии с установленными Правилами </w:t>
      </w:r>
      <w:r w:rsidR="003A0329" w:rsidRPr="00395C60">
        <w:rPr>
          <w:rFonts w:eastAsia="Arial"/>
          <w:sz w:val="22"/>
          <w:szCs w:val="22"/>
        </w:rPr>
        <w:t>внутреннего распорядка на Предприятии и</w:t>
      </w:r>
      <w:r w:rsidR="00A300B6" w:rsidRPr="00395C60">
        <w:rPr>
          <w:rFonts w:eastAsia="Arial"/>
          <w:sz w:val="22"/>
          <w:szCs w:val="22"/>
        </w:rPr>
        <w:t xml:space="preserve"> законодательством Российской Федерации.</w:t>
      </w:r>
    </w:p>
    <w:p w:rsidR="00030F8C" w:rsidRPr="00395C60" w:rsidRDefault="006B25FD" w:rsidP="00CA5779">
      <w:pPr>
        <w:pStyle w:val="aa"/>
        <w:spacing w:before="0" w:after="0"/>
        <w:ind w:firstLine="426"/>
        <w:jc w:val="center"/>
        <w:rPr>
          <w:b/>
          <w:bCs/>
          <w:sz w:val="22"/>
          <w:szCs w:val="22"/>
        </w:rPr>
      </w:pPr>
      <w:r w:rsidRPr="00395C60">
        <w:rPr>
          <w:b/>
          <w:bCs/>
          <w:sz w:val="22"/>
          <w:szCs w:val="22"/>
          <w:lang w:val="en-US"/>
        </w:rPr>
        <w:t>I</w:t>
      </w:r>
      <w:r w:rsidR="00030F8C" w:rsidRPr="00395C60">
        <w:rPr>
          <w:b/>
          <w:bCs/>
          <w:sz w:val="22"/>
          <w:szCs w:val="22"/>
        </w:rPr>
        <w:t>V. СРОК ДЕЙСТВИЯ ДОГОВОРА</w:t>
      </w:r>
    </w:p>
    <w:p w:rsidR="00960353" w:rsidRDefault="00E32F87" w:rsidP="00960353">
      <w:pPr>
        <w:pStyle w:val="aa"/>
        <w:spacing w:before="0" w:after="0"/>
        <w:ind w:firstLine="426"/>
        <w:jc w:val="both"/>
        <w:rPr>
          <w:rFonts w:eastAsia="Arial"/>
          <w:sz w:val="22"/>
          <w:szCs w:val="22"/>
        </w:rPr>
      </w:pPr>
      <w:r w:rsidRPr="00395C60">
        <w:rPr>
          <w:rFonts w:eastAsia="Arial"/>
          <w:sz w:val="22"/>
          <w:szCs w:val="22"/>
        </w:rPr>
        <w:t xml:space="preserve">4.1. </w:t>
      </w:r>
      <w:r w:rsidR="00030F8C" w:rsidRPr="00395C60">
        <w:rPr>
          <w:rFonts w:eastAsia="Arial"/>
          <w:sz w:val="22"/>
          <w:szCs w:val="22"/>
        </w:rPr>
        <w:t>Н</w:t>
      </w:r>
      <w:r w:rsidR="00420AB4" w:rsidRPr="00395C60">
        <w:rPr>
          <w:rFonts w:eastAsia="Arial"/>
          <w:sz w:val="22"/>
          <w:szCs w:val="22"/>
        </w:rPr>
        <w:t>астоящи</w:t>
      </w:r>
      <w:r w:rsidR="002F39B2" w:rsidRPr="00395C60">
        <w:rPr>
          <w:rFonts w:eastAsia="Arial"/>
          <w:sz w:val="22"/>
          <w:szCs w:val="22"/>
        </w:rPr>
        <w:t xml:space="preserve">й </w:t>
      </w:r>
      <w:r w:rsidR="00960353">
        <w:rPr>
          <w:rFonts w:eastAsia="Arial"/>
          <w:sz w:val="22"/>
          <w:szCs w:val="22"/>
        </w:rPr>
        <w:t xml:space="preserve">   </w:t>
      </w:r>
      <w:r w:rsidR="002F39B2" w:rsidRPr="00395C60">
        <w:rPr>
          <w:rFonts w:eastAsia="Arial"/>
          <w:sz w:val="22"/>
          <w:szCs w:val="22"/>
        </w:rPr>
        <w:t xml:space="preserve">договор </w:t>
      </w:r>
      <w:r w:rsidR="00960353">
        <w:rPr>
          <w:rFonts w:eastAsia="Arial"/>
          <w:sz w:val="22"/>
          <w:szCs w:val="22"/>
        </w:rPr>
        <w:t xml:space="preserve">  </w:t>
      </w:r>
      <w:r w:rsidR="002F39B2" w:rsidRPr="00395C60">
        <w:rPr>
          <w:rFonts w:eastAsia="Arial"/>
          <w:sz w:val="22"/>
          <w:szCs w:val="22"/>
        </w:rPr>
        <w:t>вступает</w:t>
      </w:r>
      <w:r w:rsidR="00960353">
        <w:rPr>
          <w:rFonts w:eastAsia="Arial"/>
          <w:sz w:val="22"/>
          <w:szCs w:val="22"/>
        </w:rPr>
        <w:t xml:space="preserve">  </w:t>
      </w:r>
      <w:r w:rsidR="002F39B2" w:rsidRPr="00395C60">
        <w:rPr>
          <w:rFonts w:eastAsia="Arial"/>
          <w:sz w:val="22"/>
          <w:szCs w:val="22"/>
        </w:rPr>
        <w:t xml:space="preserve"> в </w:t>
      </w:r>
      <w:r w:rsidR="00960353">
        <w:rPr>
          <w:rFonts w:eastAsia="Arial"/>
          <w:sz w:val="22"/>
          <w:szCs w:val="22"/>
        </w:rPr>
        <w:t xml:space="preserve">  </w:t>
      </w:r>
      <w:r w:rsidR="002F39B2" w:rsidRPr="00395C60">
        <w:rPr>
          <w:rFonts w:eastAsia="Arial"/>
          <w:sz w:val="22"/>
          <w:szCs w:val="22"/>
        </w:rPr>
        <w:t xml:space="preserve">силу </w:t>
      </w:r>
      <w:r w:rsidR="00960353">
        <w:rPr>
          <w:rFonts w:eastAsia="Arial"/>
          <w:sz w:val="22"/>
          <w:szCs w:val="22"/>
        </w:rPr>
        <w:t xml:space="preserve">  </w:t>
      </w:r>
      <w:r w:rsidR="002F39B2" w:rsidRPr="00395C60">
        <w:rPr>
          <w:rFonts w:eastAsia="Arial"/>
          <w:sz w:val="22"/>
          <w:szCs w:val="22"/>
        </w:rPr>
        <w:t xml:space="preserve">с </w:t>
      </w:r>
      <w:r w:rsidR="00960353">
        <w:rPr>
          <w:rFonts w:eastAsia="Arial"/>
          <w:sz w:val="22"/>
          <w:szCs w:val="22"/>
        </w:rPr>
        <w:t xml:space="preserve">  </w:t>
      </w:r>
      <w:r w:rsidR="002F39B2" w:rsidRPr="00395C60">
        <w:rPr>
          <w:rFonts w:eastAsia="Arial"/>
          <w:sz w:val="22"/>
          <w:szCs w:val="22"/>
        </w:rPr>
        <w:t xml:space="preserve">момента </w:t>
      </w:r>
      <w:r w:rsidR="00960353">
        <w:rPr>
          <w:rFonts w:eastAsia="Arial"/>
          <w:sz w:val="22"/>
          <w:szCs w:val="22"/>
        </w:rPr>
        <w:t xml:space="preserve">  </w:t>
      </w:r>
      <w:r w:rsidR="002F39B2" w:rsidRPr="00395C60">
        <w:rPr>
          <w:rFonts w:eastAsia="Arial"/>
          <w:sz w:val="22"/>
          <w:szCs w:val="22"/>
        </w:rPr>
        <w:t xml:space="preserve">подписания </w:t>
      </w:r>
      <w:r w:rsidR="00960353">
        <w:rPr>
          <w:rFonts w:eastAsia="Arial"/>
          <w:sz w:val="22"/>
          <w:szCs w:val="22"/>
        </w:rPr>
        <w:t xml:space="preserve">  </w:t>
      </w:r>
      <w:r w:rsidR="002F39B2" w:rsidRPr="00395C60">
        <w:rPr>
          <w:rFonts w:eastAsia="Arial"/>
          <w:sz w:val="22"/>
          <w:szCs w:val="22"/>
        </w:rPr>
        <w:t xml:space="preserve">и </w:t>
      </w:r>
      <w:r w:rsidR="00960353">
        <w:rPr>
          <w:rFonts w:eastAsia="Arial"/>
          <w:sz w:val="22"/>
          <w:szCs w:val="22"/>
        </w:rPr>
        <w:t xml:space="preserve">  </w:t>
      </w:r>
      <w:r w:rsidR="002F39B2" w:rsidRPr="00395C60">
        <w:rPr>
          <w:rFonts w:eastAsia="Arial"/>
          <w:sz w:val="22"/>
          <w:szCs w:val="22"/>
        </w:rPr>
        <w:t>действует</w:t>
      </w:r>
      <w:r w:rsidR="00960353">
        <w:rPr>
          <w:rFonts w:eastAsia="Arial"/>
          <w:sz w:val="22"/>
          <w:szCs w:val="22"/>
        </w:rPr>
        <w:t xml:space="preserve">      </w:t>
      </w:r>
      <w:r w:rsidR="002F39B2" w:rsidRPr="00395C60">
        <w:rPr>
          <w:rFonts w:eastAsia="Arial"/>
          <w:sz w:val="22"/>
          <w:szCs w:val="22"/>
        </w:rPr>
        <w:t xml:space="preserve"> </w:t>
      </w:r>
      <w:proofErr w:type="gramStart"/>
      <w:r w:rsidR="002F39B2" w:rsidRPr="00395C60">
        <w:rPr>
          <w:rFonts w:eastAsia="Arial"/>
          <w:sz w:val="22"/>
          <w:szCs w:val="22"/>
        </w:rPr>
        <w:t>до</w:t>
      </w:r>
      <w:proofErr w:type="gramEnd"/>
    </w:p>
    <w:p w:rsidR="00FE4482" w:rsidRPr="00395C60" w:rsidRDefault="00FE4482" w:rsidP="00CA5779">
      <w:pPr>
        <w:pStyle w:val="aa"/>
        <w:spacing w:before="0" w:after="0"/>
        <w:ind w:firstLine="426"/>
        <w:jc w:val="both"/>
        <w:rPr>
          <w:rFonts w:eastAsia="Arial"/>
          <w:sz w:val="22"/>
          <w:szCs w:val="22"/>
        </w:rPr>
      </w:pPr>
      <w:r w:rsidRPr="00395C60">
        <w:rPr>
          <w:rFonts w:eastAsia="Arial"/>
          <w:sz w:val="22"/>
          <w:szCs w:val="22"/>
        </w:rPr>
        <w:t>«__</w:t>
      </w:r>
      <w:r w:rsidR="00960353">
        <w:rPr>
          <w:rFonts w:eastAsia="Arial"/>
          <w:sz w:val="22"/>
          <w:szCs w:val="22"/>
          <w:u w:val="single"/>
        </w:rPr>
        <w:t xml:space="preserve">   </w:t>
      </w:r>
      <w:r w:rsidR="00873F4D">
        <w:rPr>
          <w:rFonts w:eastAsia="Arial"/>
          <w:sz w:val="22"/>
          <w:szCs w:val="22"/>
          <w:u w:val="single"/>
        </w:rPr>
        <w:t>29</w:t>
      </w:r>
      <w:r w:rsidR="00960353">
        <w:rPr>
          <w:rFonts w:eastAsia="Arial"/>
          <w:sz w:val="22"/>
          <w:szCs w:val="22"/>
          <w:u w:val="single"/>
        </w:rPr>
        <w:t xml:space="preserve">  </w:t>
      </w:r>
      <w:r w:rsidRPr="00395C60">
        <w:rPr>
          <w:rFonts w:eastAsia="Arial"/>
          <w:sz w:val="22"/>
          <w:szCs w:val="22"/>
        </w:rPr>
        <w:t>_» __</w:t>
      </w:r>
      <w:r w:rsidR="00873F4D">
        <w:rPr>
          <w:rFonts w:eastAsia="Arial"/>
          <w:sz w:val="22"/>
          <w:szCs w:val="22"/>
          <w:u w:val="single"/>
        </w:rPr>
        <w:t xml:space="preserve"> июня</w:t>
      </w:r>
      <w:r w:rsidR="00960353">
        <w:rPr>
          <w:rFonts w:eastAsia="Arial"/>
          <w:sz w:val="22"/>
          <w:szCs w:val="22"/>
          <w:u w:val="single"/>
        </w:rPr>
        <w:t xml:space="preserve"> </w:t>
      </w:r>
      <w:r w:rsidRPr="00395C60">
        <w:rPr>
          <w:rFonts w:eastAsia="Arial"/>
          <w:sz w:val="22"/>
          <w:szCs w:val="22"/>
        </w:rPr>
        <w:t>_________ 20</w:t>
      </w:r>
      <w:r w:rsidR="008013A1">
        <w:rPr>
          <w:rFonts w:eastAsia="Arial"/>
          <w:sz w:val="22"/>
          <w:szCs w:val="22"/>
        </w:rPr>
        <w:t>1</w:t>
      </w:r>
      <w:r w:rsidR="00960353">
        <w:rPr>
          <w:rFonts w:eastAsia="Arial"/>
          <w:sz w:val="22"/>
          <w:szCs w:val="22"/>
        </w:rPr>
        <w:t>5</w:t>
      </w:r>
      <w:r w:rsidRPr="00395C60">
        <w:rPr>
          <w:rFonts w:eastAsia="Arial"/>
          <w:sz w:val="22"/>
          <w:szCs w:val="22"/>
        </w:rPr>
        <w:t>г.</w:t>
      </w:r>
      <w:r w:rsidR="009100AE" w:rsidRPr="00395C60">
        <w:rPr>
          <w:rFonts w:eastAsia="Arial"/>
          <w:sz w:val="22"/>
          <w:szCs w:val="22"/>
        </w:rPr>
        <w:t xml:space="preserve"> </w:t>
      </w:r>
    </w:p>
    <w:p w:rsidR="00030F8C" w:rsidRDefault="00E32F87" w:rsidP="00CA5779">
      <w:pPr>
        <w:spacing w:line="283" w:lineRule="exact"/>
        <w:ind w:firstLine="426"/>
        <w:jc w:val="both"/>
        <w:rPr>
          <w:rFonts w:ascii="Times New Roman" w:hAnsi="Times New Roman"/>
          <w:sz w:val="22"/>
          <w:szCs w:val="22"/>
        </w:rPr>
      </w:pPr>
      <w:r w:rsidRPr="00395C60">
        <w:rPr>
          <w:rFonts w:ascii="Times New Roman" w:hAnsi="Times New Roman"/>
          <w:sz w:val="22"/>
          <w:szCs w:val="22"/>
        </w:rPr>
        <w:t>4.2. Расторжение договора в одностороннем порядке не допускается. О разрешении расторгнуть договор одна сторона ставит другую в изве</w:t>
      </w:r>
      <w:r w:rsidR="000F5028" w:rsidRPr="00395C60">
        <w:rPr>
          <w:rFonts w:ascii="Times New Roman" w:hAnsi="Times New Roman"/>
          <w:sz w:val="22"/>
          <w:szCs w:val="22"/>
        </w:rPr>
        <w:t>стность официальным письмом за 1 месяц</w:t>
      </w:r>
      <w:r w:rsidRPr="00395C60">
        <w:rPr>
          <w:rFonts w:ascii="Times New Roman" w:hAnsi="Times New Roman"/>
          <w:sz w:val="22"/>
          <w:szCs w:val="22"/>
        </w:rPr>
        <w:t xml:space="preserve"> до окончания учебного года.</w:t>
      </w:r>
    </w:p>
    <w:p w:rsidR="00030F8C" w:rsidRPr="00395C60" w:rsidRDefault="006B25FD" w:rsidP="00CA5779">
      <w:pPr>
        <w:pStyle w:val="aa"/>
        <w:spacing w:before="0" w:after="0"/>
        <w:ind w:firstLine="426"/>
        <w:jc w:val="center"/>
        <w:rPr>
          <w:b/>
          <w:bCs/>
          <w:sz w:val="22"/>
          <w:szCs w:val="22"/>
        </w:rPr>
      </w:pPr>
      <w:r w:rsidRPr="00395C60">
        <w:rPr>
          <w:b/>
          <w:bCs/>
          <w:sz w:val="22"/>
          <w:szCs w:val="22"/>
        </w:rPr>
        <w:t>V</w:t>
      </w:r>
      <w:r w:rsidR="00030F8C" w:rsidRPr="00395C60">
        <w:rPr>
          <w:b/>
          <w:bCs/>
          <w:sz w:val="22"/>
          <w:szCs w:val="22"/>
        </w:rPr>
        <w:t>. ПРОЧИЕ УСЛОВИЯ</w:t>
      </w:r>
    </w:p>
    <w:p w:rsidR="00030F8C" w:rsidRPr="00395C60" w:rsidRDefault="00D62887" w:rsidP="00CA5779">
      <w:pPr>
        <w:pStyle w:val="aa"/>
        <w:spacing w:before="0" w:after="0"/>
        <w:ind w:firstLine="426"/>
        <w:jc w:val="both"/>
        <w:rPr>
          <w:rFonts w:eastAsia="Arial"/>
          <w:sz w:val="22"/>
          <w:szCs w:val="22"/>
        </w:rPr>
      </w:pPr>
      <w:r w:rsidRPr="00395C60">
        <w:rPr>
          <w:rFonts w:eastAsia="Arial"/>
          <w:sz w:val="22"/>
          <w:szCs w:val="22"/>
        </w:rPr>
        <w:t>5.1.</w:t>
      </w:r>
      <w:r w:rsidR="003119E4" w:rsidRPr="00395C60">
        <w:rPr>
          <w:rFonts w:eastAsia="Arial"/>
          <w:sz w:val="22"/>
          <w:szCs w:val="22"/>
        </w:rPr>
        <w:t xml:space="preserve"> </w:t>
      </w:r>
      <w:r w:rsidR="00030F8C" w:rsidRPr="00395C60">
        <w:rPr>
          <w:rFonts w:eastAsia="Arial"/>
          <w:sz w:val="22"/>
          <w:szCs w:val="22"/>
        </w:rPr>
        <w:t xml:space="preserve">Договор составлен в </w:t>
      </w:r>
      <w:r w:rsidR="003C24F6" w:rsidRPr="00395C60">
        <w:rPr>
          <w:rFonts w:eastAsia="Arial"/>
          <w:sz w:val="22"/>
          <w:szCs w:val="22"/>
        </w:rPr>
        <w:t>трех</w:t>
      </w:r>
      <w:r w:rsidR="00030F8C" w:rsidRPr="00395C60">
        <w:rPr>
          <w:rFonts w:eastAsia="Arial"/>
          <w:sz w:val="22"/>
          <w:szCs w:val="22"/>
        </w:rPr>
        <w:t xml:space="preserve"> экземплярах, имеющих одинаковую юридическую силу. Экземпляры договора хранятс</w:t>
      </w:r>
      <w:r w:rsidR="003C24F6" w:rsidRPr="00395C60">
        <w:rPr>
          <w:rFonts w:eastAsia="Arial"/>
          <w:sz w:val="22"/>
          <w:szCs w:val="22"/>
        </w:rPr>
        <w:t xml:space="preserve">я у сторон, заключивших договор </w:t>
      </w:r>
      <w:r w:rsidR="00960353">
        <w:rPr>
          <w:rFonts w:eastAsia="Arial"/>
          <w:sz w:val="22"/>
          <w:szCs w:val="22"/>
        </w:rPr>
        <w:t>и в соответствующем отделении ГА</w:t>
      </w:r>
      <w:r w:rsidR="002E1B24">
        <w:rPr>
          <w:rFonts w:eastAsia="Arial"/>
          <w:sz w:val="22"/>
          <w:szCs w:val="22"/>
        </w:rPr>
        <w:t xml:space="preserve">ПОУ </w:t>
      </w:r>
      <w:r w:rsidR="00960353">
        <w:rPr>
          <w:rFonts w:eastAsia="Arial"/>
          <w:sz w:val="22"/>
          <w:szCs w:val="22"/>
        </w:rPr>
        <w:t xml:space="preserve"> ПО ПМПК</w:t>
      </w:r>
      <w:r w:rsidR="003C24F6" w:rsidRPr="00395C60">
        <w:rPr>
          <w:rFonts w:eastAsia="Arial"/>
          <w:sz w:val="22"/>
          <w:szCs w:val="22"/>
        </w:rPr>
        <w:t>.</w:t>
      </w:r>
    </w:p>
    <w:p w:rsidR="00030F8C" w:rsidRPr="00395C60" w:rsidRDefault="00D62887" w:rsidP="00CA5779">
      <w:pPr>
        <w:pStyle w:val="aa"/>
        <w:spacing w:before="0" w:after="0"/>
        <w:ind w:firstLine="426"/>
        <w:jc w:val="both"/>
        <w:rPr>
          <w:rFonts w:eastAsia="Arial"/>
          <w:sz w:val="22"/>
          <w:szCs w:val="22"/>
        </w:rPr>
      </w:pPr>
      <w:r w:rsidRPr="00395C60">
        <w:rPr>
          <w:rFonts w:eastAsia="Arial"/>
          <w:sz w:val="22"/>
          <w:szCs w:val="22"/>
        </w:rPr>
        <w:t>5.2.</w:t>
      </w:r>
      <w:r w:rsidR="003119E4" w:rsidRPr="00395C60">
        <w:rPr>
          <w:rFonts w:eastAsia="Arial"/>
          <w:sz w:val="22"/>
          <w:szCs w:val="22"/>
        </w:rPr>
        <w:t xml:space="preserve"> </w:t>
      </w:r>
      <w:r w:rsidR="00030F8C" w:rsidRPr="00395C60">
        <w:rPr>
          <w:rFonts w:eastAsia="Arial"/>
          <w:sz w:val="22"/>
          <w:szCs w:val="22"/>
        </w:rPr>
        <w:t>Договор может быть изменен и дополнен по соглашению сторон.</w:t>
      </w:r>
    </w:p>
    <w:p w:rsidR="00030F8C" w:rsidRDefault="00D62887" w:rsidP="00CA5779">
      <w:pPr>
        <w:pStyle w:val="aa"/>
        <w:spacing w:before="0" w:after="0"/>
        <w:ind w:firstLine="426"/>
        <w:jc w:val="both"/>
        <w:rPr>
          <w:rFonts w:eastAsia="Arial"/>
          <w:sz w:val="22"/>
          <w:szCs w:val="22"/>
        </w:rPr>
      </w:pPr>
      <w:r w:rsidRPr="00395C60">
        <w:rPr>
          <w:rFonts w:eastAsia="Arial"/>
          <w:sz w:val="22"/>
          <w:szCs w:val="22"/>
        </w:rPr>
        <w:t>5.3.</w:t>
      </w:r>
      <w:r w:rsidR="003119E4" w:rsidRPr="00395C60">
        <w:rPr>
          <w:rFonts w:eastAsia="Arial"/>
          <w:sz w:val="22"/>
          <w:szCs w:val="22"/>
        </w:rPr>
        <w:t xml:space="preserve"> </w:t>
      </w:r>
      <w:r w:rsidR="00030F8C" w:rsidRPr="00395C60">
        <w:rPr>
          <w:rFonts w:eastAsia="Arial"/>
          <w:sz w:val="22"/>
          <w:szCs w:val="22"/>
        </w:rPr>
        <w:t>Все спорные вопросы по выполнению договора решаются в установленном законодательством Р</w:t>
      </w:r>
      <w:r w:rsidR="002F39B2" w:rsidRPr="00395C60">
        <w:rPr>
          <w:rFonts w:eastAsia="Arial"/>
          <w:sz w:val="22"/>
          <w:szCs w:val="22"/>
        </w:rPr>
        <w:t xml:space="preserve">оссийской </w:t>
      </w:r>
      <w:r w:rsidR="00030F8C" w:rsidRPr="00395C60">
        <w:rPr>
          <w:rFonts w:eastAsia="Arial"/>
          <w:sz w:val="22"/>
          <w:szCs w:val="22"/>
        </w:rPr>
        <w:t>Ф</w:t>
      </w:r>
      <w:r w:rsidR="002F39B2" w:rsidRPr="00395C60">
        <w:rPr>
          <w:rFonts w:eastAsia="Arial"/>
          <w:sz w:val="22"/>
          <w:szCs w:val="22"/>
        </w:rPr>
        <w:t>едерации</w:t>
      </w:r>
      <w:r w:rsidR="00030F8C" w:rsidRPr="00395C60">
        <w:rPr>
          <w:rFonts w:eastAsia="Arial"/>
          <w:sz w:val="22"/>
          <w:szCs w:val="22"/>
        </w:rPr>
        <w:t xml:space="preserve"> порядке.</w:t>
      </w:r>
    </w:p>
    <w:p w:rsidR="00030F8C" w:rsidRPr="00395C60" w:rsidRDefault="00030F8C" w:rsidP="00CA5779">
      <w:pPr>
        <w:pStyle w:val="aa"/>
        <w:spacing w:before="0" w:after="0"/>
        <w:ind w:firstLine="426"/>
        <w:jc w:val="center"/>
        <w:rPr>
          <w:b/>
          <w:bCs/>
          <w:sz w:val="22"/>
          <w:szCs w:val="22"/>
        </w:rPr>
      </w:pPr>
      <w:r w:rsidRPr="00395C60">
        <w:rPr>
          <w:b/>
          <w:bCs/>
          <w:sz w:val="22"/>
          <w:szCs w:val="22"/>
        </w:rPr>
        <w:t>VI</w:t>
      </w:r>
      <w:r w:rsidR="00C07BEA" w:rsidRPr="00395C60">
        <w:rPr>
          <w:b/>
          <w:bCs/>
          <w:sz w:val="22"/>
          <w:szCs w:val="22"/>
        </w:rPr>
        <w:t xml:space="preserve">. АДРЕСА, </w:t>
      </w:r>
      <w:r w:rsidR="00630F77" w:rsidRPr="00395C60">
        <w:rPr>
          <w:b/>
          <w:bCs/>
          <w:sz w:val="22"/>
          <w:szCs w:val="22"/>
        </w:rPr>
        <w:t>РЕКВИЗИТЫ</w:t>
      </w:r>
      <w:r w:rsidR="00C07BEA" w:rsidRPr="00395C60">
        <w:rPr>
          <w:b/>
          <w:bCs/>
          <w:sz w:val="22"/>
          <w:szCs w:val="22"/>
        </w:rPr>
        <w:t xml:space="preserve"> И ПОДПИСИ СТОРОН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46"/>
        <w:gridCol w:w="5374"/>
      </w:tblGrid>
      <w:tr w:rsidR="00F95F7B" w:rsidRPr="00395C60" w:rsidTr="00395C60">
        <w:tc>
          <w:tcPr>
            <w:tcW w:w="5116" w:type="dxa"/>
          </w:tcPr>
          <w:p w:rsidR="00630F77" w:rsidRPr="00395C60" w:rsidRDefault="00630F77" w:rsidP="00F95F7B">
            <w:pPr>
              <w:pStyle w:val="aa"/>
              <w:snapToGrid w:val="0"/>
              <w:spacing w:before="0" w:after="0"/>
              <w:ind w:firstLine="426"/>
              <w:jc w:val="center"/>
              <w:rPr>
                <w:sz w:val="22"/>
                <w:szCs w:val="22"/>
              </w:rPr>
            </w:pPr>
            <w:r w:rsidRPr="00395C60">
              <w:rPr>
                <w:b/>
                <w:bCs/>
                <w:sz w:val="22"/>
                <w:szCs w:val="22"/>
              </w:rPr>
              <w:t>Колледж</w:t>
            </w:r>
            <w:r w:rsidRPr="00395C60">
              <w:rPr>
                <w:sz w:val="22"/>
                <w:szCs w:val="22"/>
              </w:rPr>
              <w:t xml:space="preserve"> </w:t>
            </w:r>
          </w:p>
          <w:p w:rsidR="002E1B24" w:rsidRDefault="006557FD" w:rsidP="00F95F7B">
            <w:pPr>
              <w:pStyle w:val="aa"/>
              <w:snapToGrid w:val="0"/>
              <w:spacing w:before="0" w:after="0"/>
              <w:rPr>
                <w:rFonts w:eastAsia="Arial"/>
                <w:sz w:val="22"/>
                <w:szCs w:val="22"/>
              </w:rPr>
            </w:pPr>
            <w:r w:rsidRPr="00395C60">
              <w:rPr>
                <w:sz w:val="22"/>
                <w:szCs w:val="22"/>
              </w:rPr>
              <w:t>г</w:t>
            </w:r>
            <w:r w:rsidR="00630F77" w:rsidRPr="00395C60">
              <w:rPr>
                <w:sz w:val="22"/>
                <w:szCs w:val="22"/>
              </w:rPr>
              <w:t>осударственное</w:t>
            </w:r>
            <w:r w:rsidR="00960353">
              <w:rPr>
                <w:rFonts w:eastAsia="Arial"/>
                <w:sz w:val="22"/>
                <w:szCs w:val="22"/>
              </w:rPr>
              <w:t xml:space="preserve"> автономное </w:t>
            </w:r>
            <w:r w:rsidR="00630F77" w:rsidRPr="00395C60">
              <w:rPr>
                <w:rFonts w:eastAsia="Arial"/>
                <w:sz w:val="22"/>
                <w:szCs w:val="22"/>
              </w:rPr>
              <w:t xml:space="preserve"> </w:t>
            </w:r>
            <w:r w:rsidR="002E1B24">
              <w:rPr>
                <w:sz w:val="22"/>
                <w:szCs w:val="22"/>
              </w:rPr>
              <w:t>профессиональное</w:t>
            </w:r>
            <w:r w:rsidR="002E1B24" w:rsidRPr="00395C60">
              <w:rPr>
                <w:rFonts w:eastAsia="Arial"/>
                <w:sz w:val="22"/>
                <w:szCs w:val="22"/>
              </w:rPr>
              <w:t xml:space="preserve"> </w:t>
            </w:r>
            <w:r w:rsidR="00630F77" w:rsidRPr="00395C60">
              <w:rPr>
                <w:sz w:val="22"/>
                <w:szCs w:val="22"/>
              </w:rPr>
              <w:t>образовательное</w:t>
            </w:r>
            <w:r w:rsidR="00630F77" w:rsidRPr="00395C60">
              <w:rPr>
                <w:rFonts w:eastAsia="Arial"/>
                <w:sz w:val="22"/>
                <w:szCs w:val="22"/>
              </w:rPr>
              <w:t xml:space="preserve"> </w:t>
            </w:r>
            <w:r w:rsidR="00630F77" w:rsidRPr="00395C60">
              <w:rPr>
                <w:sz w:val="22"/>
                <w:szCs w:val="22"/>
              </w:rPr>
              <w:t>учреждение</w:t>
            </w:r>
            <w:r w:rsidR="00630F77" w:rsidRPr="00395C60">
              <w:rPr>
                <w:rFonts w:eastAsia="Arial"/>
                <w:sz w:val="22"/>
                <w:szCs w:val="22"/>
              </w:rPr>
              <w:t xml:space="preserve"> </w:t>
            </w:r>
          </w:p>
          <w:p w:rsidR="00630F77" w:rsidRPr="00395C60" w:rsidRDefault="00630F77" w:rsidP="00F95F7B">
            <w:pPr>
              <w:pStyle w:val="aa"/>
              <w:snapToGrid w:val="0"/>
              <w:spacing w:before="0" w:after="0"/>
              <w:rPr>
                <w:rFonts w:eastAsia="Arial"/>
                <w:sz w:val="22"/>
                <w:szCs w:val="22"/>
              </w:rPr>
            </w:pPr>
            <w:r w:rsidRPr="00395C60">
              <w:rPr>
                <w:rFonts w:eastAsia="Arial"/>
                <w:sz w:val="22"/>
                <w:szCs w:val="22"/>
              </w:rPr>
              <w:t xml:space="preserve">Пензенской области </w:t>
            </w:r>
          </w:p>
          <w:p w:rsidR="00630F77" w:rsidRPr="00395C60" w:rsidRDefault="00630F77" w:rsidP="00F95F7B">
            <w:pPr>
              <w:pStyle w:val="aa"/>
              <w:spacing w:before="0" w:after="0"/>
              <w:rPr>
                <w:sz w:val="22"/>
                <w:szCs w:val="22"/>
              </w:rPr>
            </w:pPr>
            <w:r w:rsidRPr="00395C60">
              <w:rPr>
                <w:sz w:val="22"/>
                <w:szCs w:val="22"/>
              </w:rPr>
              <w:t>«Пензенский</w:t>
            </w:r>
            <w:r w:rsidRPr="00395C60">
              <w:rPr>
                <w:rFonts w:eastAsia="Arial"/>
                <w:sz w:val="22"/>
                <w:szCs w:val="22"/>
              </w:rPr>
              <w:t xml:space="preserve"> </w:t>
            </w:r>
            <w:r w:rsidRPr="00395C60">
              <w:rPr>
                <w:sz w:val="22"/>
                <w:szCs w:val="22"/>
              </w:rPr>
              <w:t>многопрофильный</w:t>
            </w:r>
            <w:r w:rsidRPr="00395C60">
              <w:rPr>
                <w:rFonts w:eastAsia="Arial"/>
                <w:sz w:val="22"/>
                <w:szCs w:val="22"/>
              </w:rPr>
              <w:t xml:space="preserve"> </w:t>
            </w:r>
            <w:r w:rsidRPr="00395C60">
              <w:rPr>
                <w:sz w:val="22"/>
                <w:szCs w:val="22"/>
              </w:rPr>
              <w:t>колледж»</w:t>
            </w:r>
          </w:p>
          <w:p w:rsidR="00630F77" w:rsidRPr="00395C60" w:rsidRDefault="00630F77" w:rsidP="00F95F7B">
            <w:pPr>
              <w:tabs>
                <w:tab w:val="left" w:pos="2145"/>
              </w:tabs>
              <w:rPr>
                <w:rFonts w:ascii="Times New Roman" w:hAnsi="Times New Roman"/>
                <w:sz w:val="22"/>
                <w:szCs w:val="22"/>
              </w:rPr>
            </w:pPr>
            <w:r w:rsidRPr="00395C60">
              <w:rPr>
                <w:rFonts w:ascii="Times New Roman" w:hAnsi="Times New Roman"/>
                <w:sz w:val="22"/>
                <w:szCs w:val="22"/>
              </w:rPr>
              <w:t>440034, г</w:t>
            </w:r>
            <w:proofErr w:type="gramStart"/>
            <w:r w:rsidRPr="00395C60">
              <w:rPr>
                <w:rFonts w:ascii="Times New Roman" w:hAnsi="Times New Roman"/>
                <w:sz w:val="22"/>
                <w:szCs w:val="22"/>
              </w:rPr>
              <w:t>.П</w:t>
            </w:r>
            <w:proofErr w:type="gramEnd"/>
            <w:r w:rsidRPr="00395C60">
              <w:rPr>
                <w:rFonts w:ascii="Times New Roman" w:hAnsi="Times New Roman"/>
                <w:sz w:val="22"/>
                <w:szCs w:val="22"/>
              </w:rPr>
              <w:t>енза, ул.Маркина, 2</w:t>
            </w:r>
          </w:p>
          <w:p w:rsidR="00C07BEA" w:rsidRPr="00395C60" w:rsidRDefault="00960353" w:rsidP="00F95F7B">
            <w:pPr>
              <w:pStyle w:val="aa"/>
              <w:snapToGrid w:val="0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Тел/факс </w:t>
            </w:r>
            <w:r w:rsidR="00630F77" w:rsidRPr="00395C60">
              <w:rPr>
                <w:rFonts w:eastAsia="Arial"/>
                <w:sz w:val="22"/>
                <w:szCs w:val="22"/>
              </w:rPr>
              <w:t xml:space="preserve"> </w:t>
            </w:r>
            <w:r w:rsidR="00630F77" w:rsidRPr="00395C60">
              <w:rPr>
                <w:sz w:val="22"/>
                <w:szCs w:val="22"/>
              </w:rPr>
              <w:t>(8412)</w:t>
            </w:r>
            <w:r>
              <w:rPr>
                <w:sz w:val="22"/>
                <w:szCs w:val="22"/>
              </w:rPr>
              <w:t xml:space="preserve"> 34-54-35, </w:t>
            </w:r>
            <w:r w:rsidRPr="00395C60">
              <w:rPr>
                <w:sz w:val="22"/>
                <w:szCs w:val="22"/>
              </w:rPr>
              <w:t>32-35-31</w:t>
            </w:r>
          </w:p>
          <w:p w:rsidR="00630F77" w:rsidRPr="00395C60" w:rsidRDefault="00630F77" w:rsidP="00F95F7B">
            <w:pPr>
              <w:pStyle w:val="aa"/>
              <w:spacing w:before="0" w:after="0"/>
              <w:rPr>
                <w:sz w:val="22"/>
                <w:szCs w:val="22"/>
              </w:rPr>
            </w:pPr>
            <w:r w:rsidRPr="00395C60">
              <w:rPr>
                <w:sz w:val="22"/>
                <w:szCs w:val="22"/>
                <w:lang w:val="en-US"/>
              </w:rPr>
              <w:t>e</w:t>
            </w:r>
            <w:r w:rsidRPr="00395C60">
              <w:rPr>
                <w:sz w:val="22"/>
                <w:szCs w:val="22"/>
              </w:rPr>
              <w:t>-</w:t>
            </w:r>
            <w:r w:rsidRPr="00395C60">
              <w:rPr>
                <w:sz w:val="22"/>
                <w:szCs w:val="22"/>
                <w:lang w:val="en-US"/>
              </w:rPr>
              <w:t>mail</w:t>
            </w:r>
            <w:r w:rsidRPr="00395C60">
              <w:rPr>
                <w:sz w:val="22"/>
                <w:szCs w:val="22"/>
              </w:rPr>
              <w:t>:</w:t>
            </w:r>
            <w:r w:rsidRPr="00395C60">
              <w:rPr>
                <w:rFonts w:eastAsia="Arial"/>
                <w:sz w:val="22"/>
                <w:szCs w:val="22"/>
              </w:rPr>
              <w:t xml:space="preserve"> </w:t>
            </w:r>
            <w:hyperlink r:id="rId7" w:history="1">
              <w:r w:rsidR="001C5639" w:rsidRPr="00234391">
                <w:rPr>
                  <w:rStyle w:val="a3"/>
                  <w:sz w:val="22"/>
                  <w:szCs w:val="22"/>
                  <w:lang w:val="en-US"/>
                </w:rPr>
                <w:t>pmk</w:t>
              </w:r>
              <w:r w:rsidR="001C5639" w:rsidRPr="00234391">
                <w:rPr>
                  <w:rStyle w:val="a3"/>
                  <w:sz w:val="22"/>
                  <w:szCs w:val="22"/>
                </w:rPr>
                <w:t>@</w:t>
              </w:r>
              <w:r w:rsidR="001C5639" w:rsidRPr="00234391">
                <w:rPr>
                  <w:rStyle w:val="a3"/>
                  <w:sz w:val="22"/>
                  <w:szCs w:val="22"/>
                  <w:lang w:val="en-US"/>
                </w:rPr>
                <w:t>edu</w:t>
              </w:r>
              <w:r w:rsidR="001C5639" w:rsidRPr="00873F4D">
                <w:rPr>
                  <w:rStyle w:val="a3"/>
                  <w:sz w:val="22"/>
                  <w:szCs w:val="22"/>
                </w:rPr>
                <w:t>-</w:t>
              </w:r>
              <w:r w:rsidR="001C5639" w:rsidRPr="00234391">
                <w:rPr>
                  <w:rStyle w:val="a3"/>
                  <w:sz w:val="22"/>
                  <w:szCs w:val="22"/>
                  <w:lang w:val="en-US"/>
                </w:rPr>
                <w:t>penza</w:t>
              </w:r>
              <w:r w:rsidR="001C5639" w:rsidRPr="00234391">
                <w:rPr>
                  <w:rStyle w:val="a3"/>
                  <w:sz w:val="22"/>
                  <w:szCs w:val="22"/>
                </w:rPr>
                <w:t>.</w:t>
              </w:r>
              <w:r w:rsidR="001C5639" w:rsidRPr="00234391">
                <w:rPr>
                  <w:rStyle w:val="a3"/>
                  <w:sz w:val="22"/>
                  <w:szCs w:val="22"/>
                  <w:lang w:val="en-US"/>
                </w:rPr>
                <w:t>ru</w:t>
              </w:r>
            </w:hyperlink>
          </w:p>
          <w:p w:rsidR="00C07BEA" w:rsidRPr="00395C60" w:rsidRDefault="00630F77" w:rsidP="00F95F7B">
            <w:pPr>
              <w:pStyle w:val="aa"/>
              <w:spacing w:before="0" w:after="0"/>
              <w:rPr>
                <w:sz w:val="22"/>
                <w:szCs w:val="22"/>
              </w:rPr>
            </w:pPr>
            <w:r w:rsidRPr="00395C60">
              <w:rPr>
                <w:sz w:val="22"/>
                <w:szCs w:val="22"/>
              </w:rPr>
              <w:t>ИНН</w:t>
            </w:r>
            <w:r w:rsidRPr="00395C60">
              <w:rPr>
                <w:rFonts w:eastAsia="Arial"/>
                <w:sz w:val="22"/>
                <w:szCs w:val="22"/>
              </w:rPr>
              <w:t xml:space="preserve"> </w:t>
            </w:r>
            <w:r w:rsidR="002E1B24">
              <w:rPr>
                <w:sz w:val="22"/>
                <w:szCs w:val="22"/>
              </w:rPr>
              <w:t>5834007436 КПП 5837</w:t>
            </w:r>
            <w:r w:rsidRPr="00395C60">
              <w:rPr>
                <w:sz w:val="22"/>
                <w:szCs w:val="22"/>
              </w:rPr>
              <w:t xml:space="preserve">01001 </w:t>
            </w:r>
          </w:p>
          <w:p w:rsidR="00630F77" w:rsidRPr="00395C60" w:rsidRDefault="00630F77" w:rsidP="00F95F7B">
            <w:pPr>
              <w:pStyle w:val="aa"/>
              <w:spacing w:before="0" w:after="0"/>
              <w:rPr>
                <w:sz w:val="22"/>
                <w:szCs w:val="22"/>
              </w:rPr>
            </w:pPr>
            <w:r w:rsidRPr="00395C60">
              <w:rPr>
                <w:sz w:val="22"/>
                <w:szCs w:val="22"/>
              </w:rPr>
              <w:t xml:space="preserve">ОГРН 1035802000959   </w:t>
            </w:r>
          </w:p>
          <w:p w:rsidR="00630F77" w:rsidRPr="00395C60" w:rsidRDefault="00630F77" w:rsidP="00F95F7B">
            <w:pPr>
              <w:pStyle w:val="aa"/>
              <w:spacing w:before="0" w:after="0"/>
              <w:rPr>
                <w:sz w:val="22"/>
                <w:szCs w:val="22"/>
              </w:rPr>
            </w:pPr>
            <w:proofErr w:type="gramStart"/>
            <w:r w:rsidRPr="00395C60">
              <w:rPr>
                <w:sz w:val="22"/>
                <w:szCs w:val="22"/>
              </w:rPr>
              <w:t>л</w:t>
            </w:r>
            <w:proofErr w:type="gramEnd"/>
            <w:r w:rsidRPr="00395C60">
              <w:rPr>
                <w:sz w:val="22"/>
                <w:szCs w:val="22"/>
              </w:rPr>
              <w:t>/с</w:t>
            </w:r>
            <w:r w:rsidRPr="00395C60">
              <w:rPr>
                <w:rFonts w:eastAsia="Arial"/>
                <w:sz w:val="22"/>
                <w:szCs w:val="22"/>
              </w:rPr>
              <w:t xml:space="preserve"> </w:t>
            </w:r>
            <w:r w:rsidRPr="00395C60">
              <w:rPr>
                <w:sz w:val="22"/>
                <w:szCs w:val="22"/>
              </w:rPr>
              <w:t>874.01.438.3 ТС 040200 ОКПО 02518586</w:t>
            </w:r>
          </w:p>
          <w:p w:rsidR="00630F77" w:rsidRPr="00395C60" w:rsidRDefault="00630F77" w:rsidP="00F95F7B">
            <w:pPr>
              <w:pStyle w:val="aa"/>
              <w:spacing w:before="0" w:after="0"/>
              <w:rPr>
                <w:sz w:val="22"/>
                <w:szCs w:val="22"/>
              </w:rPr>
            </w:pPr>
            <w:r w:rsidRPr="00395C60">
              <w:rPr>
                <w:sz w:val="22"/>
                <w:szCs w:val="22"/>
              </w:rPr>
              <w:t>Р.счет 40601810956553000001</w:t>
            </w:r>
          </w:p>
          <w:p w:rsidR="00817184" w:rsidRDefault="00817184" w:rsidP="00F95F7B">
            <w:pPr>
              <w:pStyle w:val="aa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Отделение </w:t>
            </w:r>
            <w:r w:rsidR="00630F77" w:rsidRPr="00395C60">
              <w:rPr>
                <w:rFonts w:eastAsia="Arial"/>
                <w:sz w:val="22"/>
                <w:szCs w:val="22"/>
              </w:rPr>
              <w:t xml:space="preserve"> </w:t>
            </w:r>
            <w:r w:rsidR="00630F77" w:rsidRPr="00395C60">
              <w:rPr>
                <w:sz w:val="22"/>
                <w:szCs w:val="22"/>
              </w:rPr>
              <w:t>по</w:t>
            </w:r>
            <w:r w:rsidR="00630F77" w:rsidRPr="00395C60">
              <w:rPr>
                <w:rFonts w:eastAsia="Arial"/>
                <w:sz w:val="22"/>
                <w:szCs w:val="22"/>
              </w:rPr>
              <w:t xml:space="preserve"> </w:t>
            </w:r>
            <w:r w:rsidR="00630F77" w:rsidRPr="00395C60">
              <w:rPr>
                <w:sz w:val="22"/>
                <w:szCs w:val="22"/>
              </w:rPr>
              <w:t>Пензенской</w:t>
            </w:r>
            <w:r w:rsidR="00630F77" w:rsidRPr="00395C60">
              <w:rPr>
                <w:rFonts w:eastAsia="Arial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области Волго-Вятского ГУ ЦБ РФ (Отделение Пенза)</w:t>
            </w:r>
          </w:p>
          <w:p w:rsidR="00630F77" w:rsidRPr="00395C60" w:rsidRDefault="00C07BEA" w:rsidP="00F95F7B">
            <w:pPr>
              <w:pStyle w:val="aa"/>
              <w:spacing w:before="0" w:after="0"/>
              <w:rPr>
                <w:sz w:val="22"/>
                <w:szCs w:val="22"/>
              </w:rPr>
            </w:pPr>
            <w:r w:rsidRPr="00395C60">
              <w:rPr>
                <w:sz w:val="22"/>
                <w:szCs w:val="22"/>
              </w:rPr>
              <w:t xml:space="preserve"> </w:t>
            </w:r>
            <w:r w:rsidR="00630F77" w:rsidRPr="00395C60">
              <w:rPr>
                <w:sz w:val="22"/>
                <w:szCs w:val="22"/>
              </w:rPr>
              <w:t>БИК:</w:t>
            </w:r>
            <w:r w:rsidR="00630F77" w:rsidRPr="00395C60">
              <w:rPr>
                <w:rFonts w:eastAsia="Arial"/>
                <w:sz w:val="22"/>
                <w:szCs w:val="22"/>
              </w:rPr>
              <w:t xml:space="preserve"> </w:t>
            </w:r>
            <w:r w:rsidR="00630F77" w:rsidRPr="00395C60">
              <w:rPr>
                <w:sz w:val="22"/>
                <w:szCs w:val="22"/>
              </w:rPr>
              <w:t xml:space="preserve">045655001    </w:t>
            </w:r>
          </w:p>
          <w:p w:rsidR="00630F77" w:rsidRPr="00395C60" w:rsidRDefault="00630F77" w:rsidP="00F95F7B">
            <w:pPr>
              <w:pStyle w:val="aa"/>
              <w:spacing w:before="0" w:after="0"/>
              <w:rPr>
                <w:sz w:val="22"/>
                <w:szCs w:val="22"/>
              </w:rPr>
            </w:pPr>
            <w:r w:rsidRPr="00395C60">
              <w:rPr>
                <w:sz w:val="22"/>
                <w:szCs w:val="22"/>
              </w:rPr>
              <w:t>Назначение</w:t>
            </w:r>
            <w:r w:rsidRPr="00395C60">
              <w:rPr>
                <w:rFonts w:eastAsia="Arial"/>
                <w:sz w:val="22"/>
                <w:szCs w:val="22"/>
              </w:rPr>
              <w:t xml:space="preserve"> </w:t>
            </w:r>
            <w:r w:rsidRPr="00395C60">
              <w:rPr>
                <w:sz w:val="22"/>
                <w:szCs w:val="22"/>
              </w:rPr>
              <w:t>платежа:</w:t>
            </w:r>
            <w:r w:rsidR="00F1534B">
              <w:rPr>
                <w:sz w:val="22"/>
                <w:szCs w:val="22"/>
              </w:rPr>
              <w:t xml:space="preserve"> </w:t>
            </w:r>
            <w:r w:rsidR="00CE487D">
              <w:rPr>
                <w:sz w:val="22"/>
                <w:szCs w:val="22"/>
              </w:rPr>
              <w:t>Отделение информационных технологий</w:t>
            </w:r>
          </w:p>
          <w:p w:rsidR="00630F77" w:rsidRPr="00395C60" w:rsidRDefault="00630F77" w:rsidP="00F95F7B">
            <w:pPr>
              <w:pStyle w:val="aa"/>
              <w:spacing w:before="0" w:after="0"/>
              <w:rPr>
                <w:rFonts w:eastAsia="Arial"/>
                <w:sz w:val="22"/>
                <w:szCs w:val="22"/>
              </w:rPr>
            </w:pPr>
            <w:r w:rsidRPr="00395C60">
              <w:rPr>
                <w:rFonts w:eastAsia="Arial"/>
                <w:sz w:val="22"/>
                <w:szCs w:val="22"/>
              </w:rPr>
              <w:t>КД 874.0.00.00.000.0000.00.130, 87489900</w:t>
            </w:r>
          </w:p>
          <w:p w:rsidR="00C07BEA" w:rsidRDefault="00C07BEA" w:rsidP="00F95F7B">
            <w:pPr>
              <w:pStyle w:val="aa"/>
              <w:spacing w:before="0" w:after="0"/>
              <w:rPr>
                <w:rFonts w:eastAsia="Arial"/>
                <w:sz w:val="22"/>
                <w:szCs w:val="22"/>
              </w:rPr>
            </w:pPr>
          </w:p>
          <w:p w:rsidR="00CC03BB" w:rsidRPr="00395C60" w:rsidRDefault="00CC03BB" w:rsidP="00F95F7B">
            <w:pPr>
              <w:pStyle w:val="aa"/>
              <w:spacing w:before="0" w:after="0"/>
              <w:rPr>
                <w:rFonts w:eastAsia="Arial"/>
                <w:sz w:val="22"/>
                <w:szCs w:val="22"/>
              </w:rPr>
            </w:pPr>
          </w:p>
          <w:p w:rsidR="00630F77" w:rsidRDefault="00630F77" w:rsidP="00F95F7B">
            <w:pPr>
              <w:pStyle w:val="aa"/>
              <w:spacing w:before="0" w:after="0"/>
              <w:rPr>
                <w:rFonts w:eastAsia="Arial"/>
                <w:sz w:val="22"/>
                <w:szCs w:val="22"/>
              </w:rPr>
            </w:pPr>
            <w:r w:rsidRPr="00395C60">
              <w:rPr>
                <w:rFonts w:eastAsia="Arial"/>
                <w:sz w:val="22"/>
                <w:szCs w:val="22"/>
              </w:rPr>
              <w:t xml:space="preserve">Директор </w:t>
            </w:r>
            <w:r w:rsidR="00C07BEA" w:rsidRPr="00395C60">
              <w:rPr>
                <w:rFonts w:eastAsia="Arial"/>
                <w:sz w:val="22"/>
                <w:szCs w:val="22"/>
              </w:rPr>
              <w:t>___________________</w:t>
            </w:r>
            <w:r w:rsidRPr="00395C60">
              <w:rPr>
                <w:rFonts w:eastAsia="Arial"/>
                <w:sz w:val="22"/>
                <w:szCs w:val="22"/>
              </w:rPr>
              <w:t xml:space="preserve">  А.Н. Фетисов</w:t>
            </w:r>
          </w:p>
          <w:p w:rsidR="00F1534B" w:rsidRDefault="00F1534B" w:rsidP="00F95F7B">
            <w:pPr>
              <w:pStyle w:val="aa"/>
              <w:spacing w:before="0" w:after="0"/>
              <w:rPr>
                <w:rFonts w:eastAsia="Arial"/>
                <w:sz w:val="22"/>
                <w:szCs w:val="22"/>
              </w:rPr>
            </w:pPr>
          </w:p>
          <w:p w:rsidR="00CC03BB" w:rsidRDefault="00CC03BB" w:rsidP="00F95F7B">
            <w:pPr>
              <w:pStyle w:val="aa"/>
              <w:spacing w:before="0" w:after="0"/>
              <w:rPr>
                <w:rFonts w:eastAsia="Arial"/>
                <w:sz w:val="22"/>
                <w:szCs w:val="22"/>
              </w:rPr>
            </w:pPr>
          </w:p>
          <w:p w:rsidR="00F1534B" w:rsidRPr="00395C60" w:rsidRDefault="00F1534B" w:rsidP="00F95F7B">
            <w:pPr>
              <w:pStyle w:val="aa"/>
              <w:spacing w:before="0" w:after="0"/>
              <w:rPr>
                <w:b/>
                <w:bCs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М.П.</w:t>
            </w:r>
          </w:p>
        </w:tc>
        <w:tc>
          <w:tcPr>
            <w:tcW w:w="5304" w:type="dxa"/>
          </w:tcPr>
          <w:p w:rsidR="00630F77" w:rsidRPr="00395C60" w:rsidRDefault="00630F77" w:rsidP="00F95F7B">
            <w:pPr>
              <w:pStyle w:val="aa"/>
              <w:tabs>
                <w:tab w:val="left" w:pos="178"/>
              </w:tabs>
              <w:snapToGrid w:val="0"/>
              <w:spacing w:before="0" w:after="0"/>
              <w:ind w:firstLine="426"/>
              <w:jc w:val="center"/>
              <w:rPr>
                <w:b/>
                <w:bCs/>
                <w:sz w:val="22"/>
                <w:szCs w:val="22"/>
              </w:rPr>
            </w:pPr>
            <w:r w:rsidRPr="00395C60">
              <w:rPr>
                <w:b/>
                <w:bCs/>
                <w:sz w:val="22"/>
                <w:szCs w:val="22"/>
              </w:rPr>
              <w:t>Предприятие</w:t>
            </w:r>
          </w:p>
          <w:p w:rsidR="00630F77" w:rsidRPr="00CE487D" w:rsidRDefault="00C07BEA" w:rsidP="00F95F7B">
            <w:pPr>
              <w:pStyle w:val="aa"/>
              <w:spacing w:before="0" w:after="0"/>
              <w:jc w:val="center"/>
              <w:rPr>
                <w:b/>
                <w:bCs/>
                <w:sz w:val="22"/>
                <w:szCs w:val="22"/>
              </w:rPr>
            </w:pPr>
            <w:r w:rsidRPr="00CE487D">
              <w:rPr>
                <w:b/>
                <w:bCs/>
                <w:sz w:val="22"/>
                <w:szCs w:val="22"/>
              </w:rPr>
              <w:t>_________________________________________</w:t>
            </w:r>
          </w:p>
          <w:p w:rsidR="00C07BEA" w:rsidRPr="00CE487D" w:rsidRDefault="00C07BEA" w:rsidP="00F95F7B">
            <w:pPr>
              <w:pStyle w:val="aa"/>
              <w:spacing w:before="0" w:after="0"/>
              <w:jc w:val="center"/>
              <w:rPr>
                <w:b/>
                <w:bCs/>
                <w:sz w:val="22"/>
                <w:szCs w:val="22"/>
              </w:rPr>
            </w:pPr>
            <w:r w:rsidRPr="00CE487D">
              <w:rPr>
                <w:b/>
                <w:bCs/>
                <w:sz w:val="22"/>
                <w:szCs w:val="22"/>
              </w:rPr>
              <w:t>_________________________________________</w:t>
            </w:r>
          </w:p>
          <w:p w:rsidR="00C07BEA" w:rsidRPr="00CE487D" w:rsidRDefault="00C07BEA" w:rsidP="00F95F7B">
            <w:pPr>
              <w:pStyle w:val="aa"/>
              <w:spacing w:before="0" w:after="0"/>
              <w:jc w:val="center"/>
              <w:rPr>
                <w:b/>
                <w:bCs/>
                <w:sz w:val="22"/>
                <w:szCs w:val="22"/>
              </w:rPr>
            </w:pPr>
            <w:r w:rsidRPr="00CE487D">
              <w:rPr>
                <w:b/>
                <w:bCs/>
                <w:sz w:val="22"/>
                <w:szCs w:val="22"/>
              </w:rPr>
              <w:t>_________________________________________</w:t>
            </w:r>
          </w:p>
          <w:p w:rsidR="00C07BEA" w:rsidRPr="00CE487D" w:rsidRDefault="00C07BEA" w:rsidP="00F95F7B">
            <w:pPr>
              <w:pStyle w:val="aa"/>
              <w:spacing w:before="0" w:after="0"/>
              <w:jc w:val="center"/>
              <w:rPr>
                <w:b/>
                <w:bCs/>
                <w:sz w:val="22"/>
                <w:szCs w:val="22"/>
              </w:rPr>
            </w:pPr>
            <w:r w:rsidRPr="00CE487D">
              <w:rPr>
                <w:b/>
                <w:bCs/>
                <w:sz w:val="22"/>
                <w:szCs w:val="22"/>
              </w:rPr>
              <w:t>_________________________________________</w:t>
            </w:r>
          </w:p>
          <w:p w:rsidR="00C07BEA" w:rsidRPr="00CE487D" w:rsidRDefault="00C07BEA" w:rsidP="00F95F7B">
            <w:pPr>
              <w:pStyle w:val="aa"/>
              <w:spacing w:before="0" w:after="0"/>
              <w:jc w:val="center"/>
              <w:rPr>
                <w:b/>
                <w:bCs/>
                <w:sz w:val="22"/>
                <w:szCs w:val="22"/>
              </w:rPr>
            </w:pPr>
            <w:r w:rsidRPr="00CE487D">
              <w:rPr>
                <w:b/>
                <w:bCs/>
                <w:sz w:val="22"/>
                <w:szCs w:val="22"/>
              </w:rPr>
              <w:t>_________________________________________</w:t>
            </w:r>
          </w:p>
          <w:p w:rsidR="00C07BEA" w:rsidRPr="00CE487D" w:rsidRDefault="00C07BEA" w:rsidP="00F95F7B">
            <w:pPr>
              <w:pStyle w:val="aa"/>
              <w:spacing w:before="0" w:after="0"/>
              <w:jc w:val="center"/>
              <w:rPr>
                <w:b/>
                <w:bCs/>
                <w:sz w:val="22"/>
                <w:szCs w:val="22"/>
              </w:rPr>
            </w:pPr>
            <w:r w:rsidRPr="00CE487D">
              <w:rPr>
                <w:b/>
                <w:bCs/>
                <w:sz w:val="22"/>
                <w:szCs w:val="22"/>
              </w:rPr>
              <w:t>_________________________________________</w:t>
            </w:r>
          </w:p>
          <w:p w:rsidR="00C07BEA" w:rsidRPr="00CE487D" w:rsidRDefault="00C07BEA" w:rsidP="00F95F7B">
            <w:pPr>
              <w:pStyle w:val="aa"/>
              <w:spacing w:before="0" w:after="0"/>
              <w:jc w:val="center"/>
              <w:rPr>
                <w:b/>
                <w:bCs/>
                <w:sz w:val="22"/>
                <w:szCs w:val="22"/>
              </w:rPr>
            </w:pPr>
            <w:r w:rsidRPr="00CE487D">
              <w:rPr>
                <w:b/>
                <w:bCs/>
                <w:sz w:val="22"/>
                <w:szCs w:val="22"/>
              </w:rPr>
              <w:t>_________________________________________</w:t>
            </w:r>
          </w:p>
          <w:p w:rsidR="00C07BEA" w:rsidRPr="00CE487D" w:rsidRDefault="00C07BEA" w:rsidP="00F95F7B">
            <w:pPr>
              <w:pStyle w:val="aa"/>
              <w:spacing w:before="0" w:after="0"/>
              <w:jc w:val="center"/>
              <w:rPr>
                <w:b/>
                <w:bCs/>
                <w:sz w:val="22"/>
                <w:szCs w:val="22"/>
              </w:rPr>
            </w:pPr>
            <w:r w:rsidRPr="00CE487D">
              <w:rPr>
                <w:b/>
                <w:bCs/>
                <w:sz w:val="22"/>
                <w:szCs w:val="22"/>
              </w:rPr>
              <w:t>_________________________________________</w:t>
            </w:r>
          </w:p>
          <w:p w:rsidR="00C07BEA" w:rsidRPr="00CE487D" w:rsidRDefault="00C07BEA" w:rsidP="00F95F7B">
            <w:pPr>
              <w:pStyle w:val="aa"/>
              <w:spacing w:before="0" w:after="0"/>
              <w:jc w:val="center"/>
              <w:rPr>
                <w:b/>
                <w:bCs/>
                <w:sz w:val="22"/>
                <w:szCs w:val="22"/>
              </w:rPr>
            </w:pPr>
            <w:r w:rsidRPr="00CE487D">
              <w:rPr>
                <w:b/>
                <w:bCs/>
                <w:sz w:val="22"/>
                <w:szCs w:val="22"/>
              </w:rPr>
              <w:t>_________________________________________</w:t>
            </w:r>
          </w:p>
          <w:p w:rsidR="00C07BEA" w:rsidRPr="00CE487D" w:rsidRDefault="00C07BEA" w:rsidP="00F95F7B">
            <w:pPr>
              <w:pStyle w:val="aa"/>
              <w:spacing w:before="0" w:after="0"/>
              <w:jc w:val="center"/>
              <w:rPr>
                <w:b/>
                <w:bCs/>
                <w:sz w:val="22"/>
                <w:szCs w:val="22"/>
              </w:rPr>
            </w:pPr>
            <w:r w:rsidRPr="00CE487D">
              <w:rPr>
                <w:b/>
                <w:bCs/>
                <w:sz w:val="22"/>
                <w:szCs w:val="22"/>
              </w:rPr>
              <w:t>_________________________________________</w:t>
            </w:r>
          </w:p>
          <w:p w:rsidR="00C07BEA" w:rsidRPr="00CE487D" w:rsidRDefault="00C07BEA" w:rsidP="00F95F7B">
            <w:pPr>
              <w:pStyle w:val="aa"/>
              <w:spacing w:before="0" w:after="0"/>
              <w:jc w:val="center"/>
              <w:rPr>
                <w:b/>
                <w:bCs/>
                <w:sz w:val="22"/>
                <w:szCs w:val="22"/>
              </w:rPr>
            </w:pPr>
            <w:r w:rsidRPr="00CE487D">
              <w:rPr>
                <w:b/>
                <w:bCs/>
                <w:sz w:val="22"/>
                <w:szCs w:val="22"/>
              </w:rPr>
              <w:t>_________________________________________</w:t>
            </w:r>
          </w:p>
          <w:p w:rsidR="00C07BEA" w:rsidRPr="00CE487D" w:rsidRDefault="00C07BEA" w:rsidP="00F95F7B">
            <w:pPr>
              <w:pStyle w:val="aa"/>
              <w:spacing w:before="0" w:after="0"/>
              <w:jc w:val="center"/>
              <w:rPr>
                <w:b/>
                <w:bCs/>
                <w:sz w:val="22"/>
                <w:szCs w:val="22"/>
              </w:rPr>
            </w:pPr>
            <w:r w:rsidRPr="00CE487D">
              <w:rPr>
                <w:b/>
                <w:bCs/>
                <w:sz w:val="22"/>
                <w:szCs w:val="22"/>
              </w:rPr>
              <w:t>_________________________________________</w:t>
            </w:r>
          </w:p>
          <w:p w:rsidR="00C07BEA" w:rsidRPr="00CE487D" w:rsidRDefault="00C07BEA" w:rsidP="00F95F7B">
            <w:pPr>
              <w:pStyle w:val="aa"/>
              <w:spacing w:before="0" w:after="0"/>
              <w:jc w:val="center"/>
              <w:rPr>
                <w:b/>
                <w:bCs/>
                <w:sz w:val="22"/>
                <w:szCs w:val="22"/>
              </w:rPr>
            </w:pPr>
            <w:r w:rsidRPr="00CE487D">
              <w:rPr>
                <w:b/>
                <w:bCs/>
                <w:sz w:val="22"/>
                <w:szCs w:val="22"/>
              </w:rPr>
              <w:t>_________________________________________</w:t>
            </w:r>
          </w:p>
          <w:p w:rsidR="00C07BEA" w:rsidRPr="00CE487D" w:rsidRDefault="00C07BEA" w:rsidP="00F95F7B">
            <w:pPr>
              <w:pStyle w:val="aa"/>
              <w:spacing w:before="0" w:after="0"/>
              <w:jc w:val="center"/>
              <w:rPr>
                <w:b/>
                <w:bCs/>
                <w:sz w:val="22"/>
                <w:szCs w:val="22"/>
              </w:rPr>
            </w:pPr>
            <w:r w:rsidRPr="00CE487D">
              <w:rPr>
                <w:b/>
                <w:bCs/>
                <w:sz w:val="22"/>
                <w:szCs w:val="22"/>
              </w:rPr>
              <w:t>_________________________________________</w:t>
            </w:r>
          </w:p>
          <w:p w:rsidR="00C07BEA" w:rsidRPr="00CE487D" w:rsidRDefault="00C07BEA" w:rsidP="00F95F7B">
            <w:pPr>
              <w:pStyle w:val="aa"/>
              <w:spacing w:before="0" w:after="0"/>
              <w:jc w:val="center"/>
              <w:rPr>
                <w:b/>
                <w:bCs/>
                <w:sz w:val="22"/>
                <w:szCs w:val="22"/>
              </w:rPr>
            </w:pPr>
            <w:r w:rsidRPr="00CE487D">
              <w:rPr>
                <w:b/>
                <w:bCs/>
                <w:sz w:val="22"/>
                <w:szCs w:val="22"/>
              </w:rPr>
              <w:t>____________________________</w:t>
            </w:r>
            <w:bookmarkStart w:id="0" w:name="_GoBack"/>
            <w:bookmarkEnd w:id="0"/>
            <w:r w:rsidRPr="00CE487D">
              <w:rPr>
                <w:b/>
                <w:bCs/>
                <w:sz w:val="22"/>
                <w:szCs w:val="22"/>
              </w:rPr>
              <w:t>_____________</w:t>
            </w:r>
          </w:p>
          <w:p w:rsidR="00C07BEA" w:rsidRPr="00CE487D" w:rsidRDefault="00C07BEA" w:rsidP="00F95F7B">
            <w:pPr>
              <w:pStyle w:val="aa"/>
              <w:spacing w:before="0" w:after="0"/>
              <w:jc w:val="center"/>
              <w:rPr>
                <w:b/>
                <w:bCs/>
                <w:sz w:val="22"/>
                <w:szCs w:val="22"/>
              </w:rPr>
            </w:pPr>
            <w:r w:rsidRPr="00CE487D">
              <w:rPr>
                <w:b/>
                <w:bCs/>
                <w:sz w:val="22"/>
                <w:szCs w:val="22"/>
              </w:rPr>
              <w:t>_________________________________________</w:t>
            </w:r>
          </w:p>
          <w:p w:rsidR="00C07BEA" w:rsidRPr="00CE487D" w:rsidRDefault="00C07BEA" w:rsidP="00F95F7B">
            <w:pPr>
              <w:pStyle w:val="aa"/>
              <w:spacing w:before="0" w:after="0"/>
              <w:jc w:val="center"/>
              <w:rPr>
                <w:b/>
                <w:bCs/>
                <w:sz w:val="22"/>
                <w:szCs w:val="22"/>
              </w:rPr>
            </w:pPr>
            <w:r w:rsidRPr="00CE487D">
              <w:rPr>
                <w:b/>
                <w:bCs/>
                <w:sz w:val="22"/>
                <w:szCs w:val="22"/>
              </w:rPr>
              <w:t>_________________________________________</w:t>
            </w:r>
          </w:p>
          <w:p w:rsidR="00C07BEA" w:rsidRPr="00395C60" w:rsidRDefault="00C07BEA" w:rsidP="00F95F7B">
            <w:pPr>
              <w:pStyle w:val="aa"/>
              <w:spacing w:before="0" w:after="0"/>
              <w:jc w:val="center"/>
              <w:rPr>
                <w:b/>
                <w:bCs/>
                <w:sz w:val="22"/>
                <w:szCs w:val="22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646"/>
              <w:gridCol w:w="1646"/>
              <w:gridCol w:w="1866"/>
            </w:tblGrid>
            <w:tr w:rsidR="00F95F7B" w:rsidRPr="00395C60" w:rsidTr="00F95F7B">
              <w:tc>
                <w:tcPr>
                  <w:tcW w:w="1659" w:type="dxa"/>
                </w:tcPr>
                <w:p w:rsidR="00C07BEA" w:rsidRPr="00395C60" w:rsidRDefault="00C07BEA" w:rsidP="00F95F7B">
                  <w:pPr>
                    <w:pStyle w:val="aa"/>
                    <w:spacing w:before="0" w:after="0"/>
                    <w:rPr>
                      <w:b/>
                      <w:bCs/>
                      <w:sz w:val="22"/>
                      <w:szCs w:val="22"/>
                    </w:rPr>
                  </w:pPr>
                  <w:r w:rsidRPr="00395C60">
                    <w:rPr>
                      <w:b/>
                      <w:bCs/>
                      <w:sz w:val="22"/>
                      <w:szCs w:val="22"/>
                    </w:rPr>
                    <w:t>_____________</w:t>
                  </w:r>
                </w:p>
              </w:tc>
              <w:tc>
                <w:tcPr>
                  <w:tcW w:w="1660" w:type="dxa"/>
                </w:tcPr>
                <w:p w:rsidR="00C07BEA" w:rsidRPr="00395C60" w:rsidRDefault="00C07BEA" w:rsidP="00F95F7B">
                  <w:pPr>
                    <w:pStyle w:val="aa"/>
                    <w:spacing w:before="0" w:after="0"/>
                    <w:rPr>
                      <w:b/>
                      <w:bCs/>
                      <w:sz w:val="22"/>
                      <w:szCs w:val="22"/>
                    </w:rPr>
                  </w:pPr>
                  <w:r w:rsidRPr="00395C60">
                    <w:rPr>
                      <w:b/>
                      <w:bCs/>
                      <w:sz w:val="22"/>
                      <w:szCs w:val="22"/>
                    </w:rPr>
                    <w:t>_____________</w:t>
                  </w:r>
                </w:p>
              </w:tc>
              <w:tc>
                <w:tcPr>
                  <w:tcW w:w="1660" w:type="dxa"/>
                </w:tcPr>
                <w:p w:rsidR="00C07BEA" w:rsidRPr="00395C60" w:rsidRDefault="00C07BEA" w:rsidP="00F95F7B">
                  <w:pPr>
                    <w:pStyle w:val="aa"/>
                    <w:spacing w:before="0" w:after="0"/>
                    <w:rPr>
                      <w:b/>
                      <w:bCs/>
                      <w:sz w:val="22"/>
                      <w:szCs w:val="22"/>
                    </w:rPr>
                  </w:pPr>
                  <w:r w:rsidRPr="00395C60">
                    <w:rPr>
                      <w:b/>
                      <w:bCs/>
                      <w:sz w:val="22"/>
                      <w:szCs w:val="22"/>
                    </w:rPr>
                    <w:t>___________</w:t>
                  </w:r>
                  <w:r w:rsidR="00F1534B">
                    <w:rPr>
                      <w:b/>
                      <w:bCs/>
                      <w:sz w:val="22"/>
                      <w:szCs w:val="22"/>
                    </w:rPr>
                    <w:t>____</w:t>
                  </w:r>
                </w:p>
              </w:tc>
            </w:tr>
            <w:tr w:rsidR="00F95F7B" w:rsidRPr="00395C60" w:rsidTr="00F95F7B">
              <w:tc>
                <w:tcPr>
                  <w:tcW w:w="1659" w:type="dxa"/>
                </w:tcPr>
                <w:p w:rsidR="00C07BEA" w:rsidRDefault="00C07BEA" w:rsidP="00F95F7B">
                  <w:pPr>
                    <w:pStyle w:val="aa"/>
                    <w:spacing w:before="0" w:after="0"/>
                    <w:jc w:val="center"/>
                    <w:rPr>
                      <w:bCs/>
                      <w:sz w:val="22"/>
                      <w:szCs w:val="22"/>
                    </w:rPr>
                  </w:pPr>
                  <w:r w:rsidRPr="00395C60">
                    <w:rPr>
                      <w:bCs/>
                      <w:sz w:val="22"/>
                      <w:szCs w:val="22"/>
                    </w:rPr>
                    <w:t>(должность)</w:t>
                  </w:r>
                </w:p>
                <w:p w:rsidR="00F1534B" w:rsidRDefault="00F1534B" w:rsidP="00F95F7B">
                  <w:pPr>
                    <w:pStyle w:val="aa"/>
                    <w:spacing w:before="0" w:after="0"/>
                    <w:jc w:val="center"/>
                    <w:rPr>
                      <w:bCs/>
                      <w:sz w:val="22"/>
                      <w:szCs w:val="22"/>
                    </w:rPr>
                  </w:pPr>
                </w:p>
                <w:p w:rsidR="00F1534B" w:rsidRPr="00395C60" w:rsidRDefault="00F1534B" w:rsidP="00F1534B">
                  <w:pPr>
                    <w:pStyle w:val="aa"/>
                    <w:spacing w:before="0" w:after="0"/>
                    <w:rPr>
                      <w:bCs/>
                      <w:sz w:val="22"/>
                      <w:szCs w:val="22"/>
                    </w:rPr>
                  </w:pPr>
                  <w:r>
                    <w:rPr>
                      <w:bCs/>
                      <w:sz w:val="22"/>
                      <w:szCs w:val="22"/>
                    </w:rPr>
                    <w:t>М.П.</w:t>
                  </w:r>
                </w:p>
              </w:tc>
              <w:tc>
                <w:tcPr>
                  <w:tcW w:w="1660" w:type="dxa"/>
                </w:tcPr>
                <w:p w:rsidR="00C07BEA" w:rsidRPr="00395C60" w:rsidRDefault="00C07BEA" w:rsidP="00F95F7B">
                  <w:pPr>
                    <w:pStyle w:val="aa"/>
                    <w:spacing w:before="0" w:after="0"/>
                    <w:jc w:val="center"/>
                    <w:rPr>
                      <w:bCs/>
                      <w:sz w:val="22"/>
                      <w:szCs w:val="22"/>
                    </w:rPr>
                  </w:pPr>
                  <w:r w:rsidRPr="00395C60">
                    <w:rPr>
                      <w:bCs/>
                      <w:sz w:val="22"/>
                      <w:szCs w:val="22"/>
                    </w:rPr>
                    <w:t>(подпись)</w:t>
                  </w:r>
                </w:p>
              </w:tc>
              <w:tc>
                <w:tcPr>
                  <w:tcW w:w="1660" w:type="dxa"/>
                </w:tcPr>
                <w:p w:rsidR="00C07BEA" w:rsidRDefault="00C07BEA" w:rsidP="00F95F7B">
                  <w:pPr>
                    <w:pStyle w:val="aa"/>
                    <w:spacing w:before="0" w:after="0"/>
                    <w:jc w:val="center"/>
                    <w:rPr>
                      <w:bCs/>
                      <w:sz w:val="22"/>
                      <w:szCs w:val="22"/>
                    </w:rPr>
                  </w:pPr>
                  <w:r w:rsidRPr="00395C60">
                    <w:rPr>
                      <w:bCs/>
                      <w:sz w:val="22"/>
                      <w:szCs w:val="22"/>
                    </w:rPr>
                    <w:t>(ФИО)</w:t>
                  </w:r>
                </w:p>
                <w:p w:rsidR="00F1534B" w:rsidRPr="00395C60" w:rsidRDefault="00F1534B" w:rsidP="00F95F7B">
                  <w:pPr>
                    <w:pStyle w:val="aa"/>
                    <w:spacing w:before="0" w:after="0"/>
                    <w:jc w:val="center"/>
                    <w:rPr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C07BEA" w:rsidRPr="00395C60" w:rsidRDefault="00C07BEA" w:rsidP="00F95F7B">
            <w:pPr>
              <w:pStyle w:val="aa"/>
              <w:spacing w:before="0" w:after="0"/>
              <w:rPr>
                <w:b/>
                <w:bCs/>
                <w:sz w:val="22"/>
                <w:szCs w:val="22"/>
              </w:rPr>
            </w:pPr>
          </w:p>
        </w:tc>
      </w:tr>
    </w:tbl>
    <w:p w:rsidR="00C07BEA" w:rsidRDefault="00C07BEA" w:rsidP="00CA5779">
      <w:pPr>
        <w:pStyle w:val="aa"/>
        <w:spacing w:before="0" w:after="0"/>
        <w:ind w:firstLine="426"/>
        <w:jc w:val="both"/>
        <w:rPr>
          <w:rFonts w:eastAsia="Arial"/>
          <w:i/>
        </w:rPr>
      </w:pPr>
    </w:p>
    <w:p w:rsidR="00B265B7" w:rsidRDefault="00B265B7" w:rsidP="00CA5779">
      <w:pPr>
        <w:pStyle w:val="aa"/>
        <w:spacing w:before="0" w:after="0"/>
        <w:ind w:firstLine="426"/>
        <w:jc w:val="both"/>
        <w:rPr>
          <w:rFonts w:eastAsia="Arial"/>
          <w:i/>
        </w:rPr>
      </w:pPr>
    </w:p>
    <w:p w:rsidR="00B265B7" w:rsidRDefault="00B265B7" w:rsidP="00CA5779">
      <w:pPr>
        <w:pStyle w:val="aa"/>
        <w:spacing w:before="0" w:after="0"/>
        <w:ind w:firstLine="426"/>
        <w:jc w:val="both"/>
        <w:rPr>
          <w:rFonts w:eastAsia="Arial"/>
          <w:i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260"/>
        <w:gridCol w:w="1160"/>
      </w:tblGrid>
      <w:tr w:rsidR="00F95F7B" w:rsidRPr="00F95F7B" w:rsidTr="00F95F7B">
        <w:tc>
          <w:tcPr>
            <w:tcW w:w="8330" w:type="dxa"/>
          </w:tcPr>
          <w:p w:rsidR="00C07BEA" w:rsidRPr="00F95F7B" w:rsidRDefault="00395C60" w:rsidP="00F95F7B">
            <w:pPr>
              <w:pStyle w:val="aa"/>
              <w:spacing w:before="0" w:after="0"/>
              <w:jc w:val="both"/>
              <w:rPr>
                <w:rFonts w:eastAsia="Arial"/>
                <w:i/>
                <w:sz w:val="20"/>
                <w:szCs w:val="20"/>
              </w:rPr>
            </w:pPr>
            <w:r>
              <w:rPr>
                <w:rFonts w:eastAsia="Arial"/>
                <w:i/>
                <w:sz w:val="20"/>
                <w:szCs w:val="20"/>
              </w:rPr>
              <w:t>С</w:t>
            </w:r>
            <w:r w:rsidR="00C07BEA" w:rsidRPr="00F95F7B">
              <w:rPr>
                <w:rFonts w:eastAsia="Arial"/>
                <w:i/>
                <w:sz w:val="20"/>
                <w:szCs w:val="20"/>
              </w:rPr>
              <w:t>ОГЛАСОВАНО</w:t>
            </w:r>
            <w:r w:rsidR="00EC0DB3" w:rsidRPr="00F95F7B">
              <w:rPr>
                <w:rFonts w:eastAsia="Arial"/>
                <w:i/>
                <w:sz w:val="20"/>
                <w:szCs w:val="20"/>
              </w:rPr>
              <w:t>:</w:t>
            </w:r>
          </w:p>
          <w:p w:rsidR="00EC0DB3" w:rsidRPr="00F95F7B" w:rsidRDefault="00EC0DB3" w:rsidP="00F95F7B">
            <w:pPr>
              <w:pStyle w:val="aa"/>
              <w:spacing w:before="0" w:after="0"/>
              <w:jc w:val="both"/>
              <w:rPr>
                <w:rFonts w:eastAsia="Arial"/>
                <w:i/>
                <w:sz w:val="20"/>
                <w:szCs w:val="20"/>
              </w:rPr>
            </w:pPr>
          </w:p>
          <w:tbl>
            <w:tblPr>
              <w:tblW w:w="9044" w:type="dxa"/>
              <w:tblLook w:val="04A0" w:firstRow="1" w:lastRow="0" w:firstColumn="1" w:lastColumn="0" w:noHBand="0" w:noVBand="1"/>
            </w:tblPr>
            <w:tblGrid>
              <w:gridCol w:w="1702"/>
              <w:gridCol w:w="3752"/>
              <w:gridCol w:w="1815"/>
              <w:gridCol w:w="1775"/>
            </w:tblGrid>
            <w:tr w:rsidR="001C5639" w:rsidRPr="00F95F7B" w:rsidTr="00F4417C">
              <w:trPr>
                <w:trHeight w:val="411"/>
              </w:trPr>
              <w:tc>
                <w:tcPr>
                  <w:tcW w:w="1702" w:type="dxa"/>
                </w:tcPr>
                <w:p w:rsidR="00C07BEA" w:rsidRPr="00F95F7B" w:rsidRDefault="001C5639" w:rsidP="00B663AB">
                  <w:pPr>
                    <w:pStyle w:val="aa"/>
                    <w:spacing w:before="0" w:after="0"/>
                    <w:jc w:val="both"/>
                    <w:rPr>
                      <w:rFonts w:eastAsia="Arial"/>
                      <w:i/>
                      <w:sz w:val="20"/>
                      <w:szCs w:val="20"/>
                    </w:rPr>
                  </w:pPr>
                  <w:r w:rsidRPr="00F4417C">
                    <w:rPr>
                      <w:rFonts w:eastAsia="Arial"/>
                      <w:i/>
                      <w:sz w:val="20"/>
                      <w:szCs w:val="20"/>
                    </w:rPr>
                    <w:t>И.о.</w:t>
                  </w:r>
                  <w:r>
                    <w:rPr>
                      <w:rFonts w:eastAsia="Arial"/>
                      <w:i/>
                      <w:sz w:val="20"/>
                      <w:szCs w:val="20"/>
                    </w:rPr>
                    <w:t>н</w:t>
                  </w:r>
                  <w:r w:rsidR="00C07BEA" w:rsidRPr="00F95F7B">
                    <w:rPr>
                      <w:rFonts w:eastAsia="Arial"/>
                      <w:i/>
                      <w:sz w:val="20"/>
                      <w:szCs w:val="20"/>
                    </w:rPr>
                    <w:t>ачальник</w:t>
                  </w:r>
                  <w:r>
                    <w:rPr>
                      <w:rFonts w:eastAsia="Arial"/>
                      <w:i/>
                      <w:sz w:val="20"/>
                      <w:szCs w:val="20"/>
                    </w:rPr>
                    <w:t>а</w:t>
                  </w:r>
                  <w:r w:rsidR="00CE487D">
                    <w:rPr>
                      <w:rFonts w:eastAsia="Arial"/>
                      <w:i/>
                      <w:sz w:val="20"/>
                      <w:szCs w:val="20"/>
                    </w:rPr>
                    <w:t xml:space="preserve"> отделени</w:t>
                  </w:r>
                  <w:r w:rsidR="00B663AB">
                    <w:rPr>
                      <w:rFonts w:eastAsia="Arial"/>
                      <w:i/>
                      <w:sz w:val="20"/>
                      <w:szCs w:val="20"/>
                    </w:rPr>
                    <w:t>я</w:t>
                  </w:r>
                </w:p>
              </w:tc>
              <w:tc>
                <w:tcPr>
                  <w:tcW w:w="3752" w:type="dxa"/>
                </w:tcPr>
                <w:p w:rsidR="00C07BEA" w:rsidRPr="00CE487D" w:rsidRDefault="00CE487D" w:rsidP="00F95F7B">
                  <w:pPr>
                    <w:pStyle w:val="aa"/>
                    <w:spacing w:before="0" w:after="0"/>
                    <w:jc w:val="both"/>
                    <w:rPr>
                      <w:rFonts w:eastAsia="Arial"/>
                      <w:i/>
                      <w:sz w:val="20"/>
                      <w:szCs w:val="20"/>
                      <w:u w:val="single"/>
                    </w:rPr>
                  </w:pPr>
                  <w:r>
                    <w:rPr>
                      <w:rFonts w:eastAsia="Arial"/>
                      <w:i/>
                      <w:sz w:val="20"/>
                      <w:szCs w:val="20"/>
                      <w:u w:val="single"/>
                    </w:rPr>
                    <w:t>Информационных технологий</w:t>
                  </w:r>
                </w:p>
              </w:tc>
              <w:tc>
                <w:tcPr>
                  <w:tcW w:w="1815" w:type="dxa"/>
                </w:tcPr>
                <w:p w:rsidR="00C07BEA" w:rsidRPr="00F95F7B" w:rsidRDefault="00C07BEA" w:rsidP="00F95F7B">
                  <w:pPr>
                    <w:pStyle w:val="aa"/>
                    <w:spacing w:before="0" w:after="0"/>
                    <w:jc w:val="both"/>
                    <w:rPr>
                      <w:rFonts w:eastAsia="Arial"/>
                      <w:i/>
                      <w:sz w:val="20"/>
                      <w:szCs w:val="20"/>
                    </w:rPr>
                  </w:pPr>
                  <w:r w:rsidRPr="00F95F7B">
                    <w:rPr>
                      <w:rFonts w:eastAsia="Arial"/>
                      <w:i/>
                      <w:sz w:val="20"/>
                      <w:szCs w:val="20"/>
                    </w:rPr>
                    <w:t>____________</w:t>
                  </w:r>
                </w:p>
              </w:tc>
              <w:tc>
                <w:tcPr>
                  <w:tcW w:w="1775" w:type="dxa"/>
                </w:tcPr>
                <w:p w:rsidR="00C07BEA" w:rsidRPr="00F95F7B" w:rsidRDefault="000107FC" w:rsidP="00CE487D">
                  <w:pPr>
                    <w:pStyle w:val="aa"/>
                    <w:spacing w:before="0" w:after="0"/>
                    <w:jc w:val="both"/>
                    <w:rPr>
                      <w:rFonts w:eastAsia="Arial"/>
                      <w:i/>
                      <w:sz w:val="20"/>
                      <w:szCs w:val="20"/>
                    </w:rPr>
                  </w:pPr>
                  <w:r>
                    <w:rPr>
                      <w:rFonts w:eastAsia="Arial"/>
                      <w:i/>
                      <w:sz w:val="20"/>
                      <w:szCs w:val="20"/>
                    </w:rPr>
                    <w:t>А.Ю.Сазонова</w:t>
                  </w:r>
                </w:p>
              </w:tc>
            </w:tr>
            <w:tr w:rsidR="001C5639" w:rsidRPr="00F95F7B" w:rsidTr="00F4417C">
              <w:trPr>
                <w:trHeight w:val="235"/>
              </w:trPr>
              <w:tc>
                <w:tcPr>
                  <w:tcW w:w="1702" w:type="dxa"/>
                </w:tcPr>
                <w:p w:rsidR="00C07BEA" w:rsidRPr="00F95F7B" w:rsidRDefault="00C07BEA" w:rsidP="00F95F7B">
                  <w:pPr>
                    <w:pStyle w:val="aa"/>
                    <w:spacing w:before="0" w:after="0"/>
                    <w:jc w:val="both"/>
                    <w:rPr>
                      <w:rFonts w:eastAsia="Arial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3752" w:type="dxa"/>
                </w:tcPr>
                <w:p w:rsidR="00C07BEA" w:rsidRPr="00F95F7B" w:rsidRDefault="00C07BEA" w:rsidP="00F95F7B">
                  <w:pPr>
                    <w:pStyle w:val="aa"/>
                    <w:spacing w:before="0" w:after="0"/>
                    <w:jc w:val="center"/>
                    <w:rPr>
                      <w:rFonts w:eastAsia="Arial"/>
                      <w:i/>
                      <w:sz w:val="20"/>
                      <w:szCs w:val="20"/>
                    </w:rPr>
                  </w:pPr>
                  <w:r w:rsidRPr="00F95F7B">
                    <w:rPr>
                      <w:rFonts w:eastAsia="Arial"/>
                      <w:i/>
                      <w:sz w:val="20"/>
                      <w:szCs w:val="20"/>
                    </w:rPr>
                    <w:t>(наименование отделения)</w:t>
                  </w:r>
                </w:p>
                <w:p w:rsidR="00C07BEA" w:rsidRPr="00F95F7B" w:rsidRDefault="00C07BEA" w:rsidP="00F95F7B">
                  <w:pPr>
                    <w:pStyle w:val="aa"/>
                    <w:spacing w:before="0" w:after="0"/>
                    <w:jc w:val="both"/>
                    <w:rPr>
                      <w:rFonts w:eastAsia="Arial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815" w:type="dxa"/>
                </w:tcPr>
                <w:p w:rsidR="00C07BEA" w:rsidRPr="00F95F7B" w:rsidRDefault="00C07BEA" w:rsidP="00F95F7B">
                  <w:pPr>
                    <w:pStyle w:val="aa"/>
                    <w:spacing w:before="0" w:after="0"/>
                    <w:jc w:val="center"/>
                    <w:rPr>
                      <w:rFonts w:eastAsia="Arial"/>
                      <w:i/>
                      <w:sz w:val="20"/>
                      <w:szCs w:val="20"/>
                    </w:rPr>
                  </w:pPr>
                  <w:r w:rsidRPr="00F95F7B">
                    <w:rPr>
                      <w:rFonts w:eastAsia="Arial"/>
                      <w:i/>
                      <w:sz w:val="20"/>
                      <w:szCs w:val="20"/>
                    </w:rPr>
                    <w:t>(подпись)</w:t>
                  </w:r>
                </w:p>
              </w:tc>
              <w:tc>
                <w:tcPr>
                  <w:tcW w:w="1775" w:type="dxa"/>
                </w:tcPr>
                <w:p w:rsidR="00C07BEA" w:rsidRPr="00F95F7B" w:rsidRDefault="00C07BEA" w:rsidP="00F95F7B">
                  <w:pPr>
                    <w:pStyle w:val="aa"/>
                    <w:spacing w:before="0" w:after="0"/>
                    <w:jc w:val="center"/>
                    <w:rPr>
                      <w:rFonts w:eastAsia="Arial"/>
                      <w:i/>
                      <w:sz w:val="20"/>
                      <w:szCs w:val="20"/>
                    </w:rPr>
                  </w:pPr>
                  <w:r w:rsidRPr="00F95F7B">
                    <w:rPr>
                      <w:rFonts w:eastAsia="Arial"/>
                      <w:i/>
                      <w:sz w:val="20"/>
                      <w:szCs w:val="20"/>
                    </w:rPr>
                    <w:t>(ФИО)</w:t>
                  </w:r>
                </w:p>
              </w:tc>
            </w:tr>
            <w:tr w:rsidR="00F4417C" w:rsidRPr="00F95F7B" w:rsidTr="00F4417C">
              <w:trPr>
                <w:trHeight w:val="235"/>
              </w:trPr>
              <w:tc>
                <w:tcPr>
                  <w:tcW w:w="5454" w:type="dxa"/>
                  <w:gridSpan w:val="2"/>
                </w:tcPr>
                <w:p w:rsidR="00C07BEA" w:rsidRPr="00F95F7B" w:rsidRDefault="00C07BEA" w:rsidP="00F95F7B">
                  <w:pPr>
                    <w:pStyle w:val="aa"/>
                    <w:spacing w:before="0" w:after="0"/>
                    <w:rPr>
                      <w:rFonts w:eastAsia="Arial"/>
                      <w:i/>
                      <w:sz w:val="20"/>
                      <w:szCs w:val="20"/>
                    </w:rPr>
                  </w:pPr>
                  <w:r w:rsidRPr="00F95F7B">
                    <w:rPr>
                      <w:rFonts w:eastAsia="Arial"/>
                      <w:i/>
                      <w:sz w:val="20"/>
                      <w:szCs w:val="20"/>
                    </w:rPr>
                    <w:t>«_____» ______________ 20__ г.</w:t>
                  </w:r>
                </w:p>
              </w:tc>
              <w:tc>
                <w:tcPr>
                  <w:tcW w:w="1815" w:type="dxa"/>
                </w:tcPr>
                <w:p w:rsidR="00C07BEA" w:rsidRPr="00F95F7B" w:rsidRDefault="00C07BEA" w:rsidP="00F95F7B">
                  <w:pPr>
                    <w:pStyle w:val="aa"/>
                    <w:spacing w:before="0" w:after="0"/>
                    <w:jc w:val="center"/>
                    <w:rPr>
                      <w:rFonts w:eastAsia="Arial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775" w:type="dxa"/>
                </w:tcPr>
                <w:p w:rsidR="00C07BEA" w:rsidRPr="00F95F7B" w:rsidRDefault="00C07BEA" w:rsidP="00F95F7B">
                  <w:pPr>
                    <w:pStyle w:val="aa"/>
                    <w:spacing w:before="0" w:after="0"/>
                    <w:jc w:val="center"/>
                    <w:rPr>
                      <w:rFonts w:eastAsia="Arial"/>
                      <w:i/>
                      <w:sz w:val="20"/>
                      <w:szCs w:val="20"/>
                    </w:rPr>
                  </w:pPr>
                </w:p>
              </w:tc>
            </w:tr>
          </w:tbl>
          <w:p w:rsidR="00C07BEA" w:rsidRPr="00F95F7B" w:rsidRDefault="00C07BEA" w:rsidP="00F95F7B">
            <w:pPr>
              <w:pStyle w:val="aa"/>
              <w:spacing w:before="0" w:after="0"/>
              <w:jc w:val="both"/>
              <w:rPr>
                <w:rFonts w:eastAsia="Arial"/>
              </w:rPr>
            </w:pPr>
          </w:p>
        </w:tc>
        <w:tc>
          <w:tcPr>
            <w:tcW w:w="2090" w:type="dxa"/>
          </w:tcPr>
          <w:p w:rsidR="00C07BEA" w:rsidRPr="00F95F7B" w:rsidRDefault="00C07BEA" w:rsidP="00F95F7B">
            <w:pPr>
              <w:pStyle w:val="aa"/>
              <w:spacing w:before="0" w:after="0"/>
              <w:jc w:val="both"/>
              <w:rPr>
                <w:rFonts w:eastAsia="Arial"/>
              </w:rPr>
            </w:pPr>
          </w:p>
        </w:tc>
      </w:tr>
    </w:tbl>
    <w:p w:rsidR="00284F6B" w:rsidRPr="00395C60" w:rsidRDefault="00284F6B" w:rsidP="00B76E5B">
      <w:pPr>
        <w:pStyle w:val="aa"/>
        <w:spacing w:before="0" w:after="0"/>
        <w:rPr>
          <w:rFonts w:eastAsia="Arial"/>
          <w:sz w:val="22"/>
          <w:szCs w:val="22"/>
        </w:rPr>
      </w:pPr>
    </w:p>
    <w:sectPr w:rsidR="00284F6B" w:rsidRPr="00395C60" w:rsidSect="00B663AB">
      <w:footnotePr>
        <w:pos w:val="beneathText"/>
      </w:footnotePr>
      <w:pgSz w:w="11905" w:h="16837"/>
      <w:pgMar w:top="426" w:right="567" w:bottom="284" w:left="1134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3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858"/>
        </w:tabs>
        <w:ind w:left="858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0000002"/>
    <w:multiLevelType w:val="multilevel"/>
    <w:tmpl w:val="00000002"/>
    <w:name w:val="WW8Num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>
    <w:nsid w:val="00000003"/>
    <w:multiLevelType w:val="multilevel"/>
    <w:tmpl w:val="00000003"/>
    <w:name w:val="WW8Num5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3">
    <w:nsid w:val="00000004"/>
    <w:multiLevelType w:val="multilevel"/>
    <w:tmpl w:val="00000004"/>
    <w:name w:val="WW8Num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6">
    <w:nsid w:val="00000007"/>
    <w:multiLevelType w:val="multilevel"/>
    <w:tmpl w:val="00000007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000008"/>
    <w:multiLevelType w:val="multilevel"/>
    <w:tmpl w:val="000000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3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00000009"/>
    <w:multiLevelType w:val="multilevel"/>
    <w:tmpl w:val="00000009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0000000A"/>
    <w:multiLevelType w:val="multilevel"/>
    <w:tmpl w:val="0000000A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01E553C1"/>
    <w:multiLevelType w:val="multilevel"/>
    <w:tmpl w:val="2CB8DA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24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3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48" w:hanging="1440"/>
      </w:pPr>
      <w:rPr>
        <w:rFonts w:hint="default"/>
      </w:rPr>
    </w:lvl>
  </w:abstractNum>
  <w:abstractNum w:abstractNumId="11">
    <w:nsid w:val="155771EC"/>
    <w:multiLevelType w:val="hybridMultilevel"/>
    <w:tmpl w:val="7D721BBA"/>
    <w:lvl w:ilvl="0" w:tplc="9EB2BD4C">
      <w:start w:val="1"/>
      <w:numFmt w:val="decimal"/>
      <w:lvlText w:val="2.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7904A3"/>
    <w:multiLevelType w:val="hybridMultilevel"/>
    <w:tmpl w:val="0618146C"/>
    <w:lvl w:ilvl="0" w:tplc="7C44A046">
      <w:start w:val="1"/>
      <w:numFmt w:val="decimal"/>
      <w:lvlText w:val="2.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9D2026"/>
    <w:multiLevelType w:val="hybridMultilevel"/>
    <w:tmpl w:val="FB081ADE"/>
    <w:lvl w:ilvl="0" w:tplc="975C1C74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990DE3"/>
    <w:multiLevelType w:val="hybridMultilevel"/>
    <w:tmpl w:val="CB2E4CFE"/>
    <w:lvl w:ilvl="0" w:tplc="103E55E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AD0A76"/>
    <w:multiLevelType w:val="hybridMultilevel"/>
    <w:tmpl w:val="E4A2DC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8A7EF6"/>
    <w:multiLevelType w:val="multilevel"/>
    <w:tmpl w:val="5524CE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24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3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48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6"/>
  </w:num>
  <w:num w:numId="14">
    <w:abstractNumId w:val="13"/>
  </w:num>
  <w:num w:numId="15">
    <w:abstractNumId w:val="12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9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D86651"/>
    <w:rsid w:val="000032CF"/>
    <w:rsid w:val="000107FC"/>
    <w:rsid w:val="00030F8C"/>
    <w:rsid w:val="00040070"/>
    <w:rsid w:val="00044CA1"/>
    <w:rsid w:val="000927AC"/>
    <w:rsid w:val="000F3F5D"/>
    <w:rsid w:val="000F4E29"/>
    <w:rsid w:val="000F5028"/>
    <w:rsid w:val="001057EF"/>
    <w:rsid w:val="00123453"/>
    <w:rsid w:val="00124051"/>
    <w:rsid w:val="00125E59"/>
    <w:rsid w:val="0016340B"/>
    <w:rsid w:val="00196FE5"/>
    <w:rsid w:val="001C5639"/>
    <w:rsid w:val="001E1E10"/>
    <w:rsid w:val="001E26A2"/>
    <w:rsid w:val="001E3EDD"/>
    <w:rsid w:val="001E41AC"/>
    <w:rsid w:val="00204A0E"/>
    <w:rsid w:val="002061C8"/>
    <w:rsid w:val="00217A6F"/>
    <w:rsid w:val="00231E19"/>
    <w:rsid w:val="002342AC"/>
    <w:rsid w:val="00247BF9"/>
    <w:rsid w:val="0025530A"/>
    <w:rsid w:val="00256727"/>
    <w:rsid w:val="00284F6B"/>
    <w:rsid w:val="00293CD3"/>
    <w:rsid w:val="002B71B9"/>
    <w:rsid w:val="002C03CA"/>
    <w:rsid w:val="002D44F5"/>
    <w:rsid w:val="002E1B24"/>
    <w:rsid w:val="002E5CC4"/>
    <w:rsid w:val="002F02C1"/>
    <w:rsid w:val="002F39B2"/>
    <w:rsid w:val="003119E4"/>
    <w:rsid w:val="003203D1"/>
    <w:rsid w:val="00322638"/>
    <w:rsid w:val="00341850"/>
    <w:rsid w:val="0037386F"/>
    <w:rsid w:val="00384A68"/>
    <w:rsid w:val="00395C60"/>
    <w:rsid w:val="003970F5"/>
    <w:rsid w:val="003A0329"/>
    <w:rsid w:val="003A49B9"/>
    <w:rsid w:val="003B39B4"/>
    <w:rsid w:val="003C24F6"/>
    <w:rsid w:val="003D53D0"/>
    <w:rsid w:val="00404732"/>
    <w:rsid w:val="004146EF"/>
    <w:rsid w:val="0042063B"/>
    <w:rsid w:val="00420AB4"/>
    <w:rsid w:val="00432CF1"/>
    <w:rsid w:val="004864EE"/>
    <w:rsid w:val="004D1ABE"/>
    <w:rsid w:val="004E7A1E"/>
    <w:rsid w:val="004F2939"/>
    <w:rsid w:val="00521C23"/>
    <w:rsid w:val="005664EF"/>
    <w:rsid w:val="00590069"/>
    <w:rsid w:val="005923C3"/>
    <w:rsid w:val="005A22E1"/>
    <w:rsid w:val="005B1F03"/>
    <w:rsid w:val="005C59BB"/>
    <w:rsid w:val="005D1FDF"/>
    <w:rsid w:val="005E3D87"/>
    <w:rsid w:val="00621A52"/>
    <w:rsid w:val="00626304"/>
    <w:rsid w:val="00630F77"/>
    <w:rsid w:val="006557FD"/>
    <w:rsid w:val="006826DC"/>
    <w:rsid w:val="00697A18"/>
    <w:rsid w:val="006B25FD"/>
    <w:rsid w:val="006B312C"/>
    <w:rsid w:val="006B4170"/>
    <w:rsid w:val="006E7A36"/>
    <w:rsid w:val="006F2A3C"/>
    <w:rsid w:val="0070332B"/>
    <w:rsid w:val="00705E48"/>
    <w:rsid w:val="0070607E"/>
    <w:rsid w:val="00706BED"/>
    <w:rsid w:val="00722395"/>
    <w:rsid w:val="00727B74"/>
    <w:rsid w:val="0075311E"/>
    <w:rsid w:val="00780FF3"/>
    <w:rsid w:val="007832D4"/>
    <w:rsid w:val="007A116F"/>
    <w:rsid w:val="007A1364"/>
    <w:rsid w:val="007B15B0"/>
    <w:rsid w:val="007B54EF"/>
    <w:rsid w:val="007C1933"/>
    <w:rsid w:val="007F6E13"/>
    <w:rsid w:val="007F792B"/>
    <w:rsid w:val="008013A1"/>
    <w:rsid w:val="00817184"/>
    <w:rsid w:val="0082608A"/>
    <w:rsid w:val="00862267"/>
    <w:rsid w:val="00873F4D"/>
    <w:rsid w:val="008777DE"/>
    <w:rsid w:val="00891CE8"/>
    <w:rsid w:val="008B1FB1"/>
    <w:rsid w:val="008F07B7"/>
    <w:rsid w:val="009100AE"/>
    <w:rsid w:val="00960353"/>
    <w:rsid w:val="0096633B"/>
    <w:rsid w:val="00973EA0"/>
    <w:rsid w:val="00993BDB"/>
    <w:rsid w:val="009B2ED5"/>
    <w:rsid w:val="009D0DB5"/>
    <w:rsid w:val="009D4562"/>
    <w:rsid w:val="009F6D2D"/>
    <w:rsid w:val="00A0395D"/>
    <w:rsid w:val="00A068D1"/>
    <w:rsid w:val="00A300B6"/>
    <w:rsid w:val="00A304D7"/>
    <w:rsid w:val="00A562EE"/>
    <w:rsid w:val="00A56B04"/>
    <w:rsid w:val="00A726B9"/>
    <w:rsid w:val="00A86488"/>
    <w:rsid w:val="00A95BCC"/>
    <w:rsid w:val="00AA4427"/>
    <w:rsid w:val="00AD42E2"/>
    <w:rsid w:val="00B02F59"/>
    <w:rsid w:val="00B048D9"/>
    <w:rsid w:val="00B058EC"/>
    <w:rsid w:val="00B265B7"/>
    <w:rsid w:val="00B44894"/>
    <w:rsid w:val="00B476E5"/>
    <w:rsid w:val="00B51F9F"/>
    <w:rsid w:val="00B663AB"/>
    <w:rsid w:val="00B72BD9"/>
    <w:rsid w:val="00B76E5B"/>
    <w:rsid w:val="00B839AD"/>
    <w:rsid w:val="00C04E9C"/>
    <w:rsid w:val="00C07BEA"/>
    <w:rsid w:val="00C21236"/>
    <w:rsid w:val="00C276BE"/>
    <w:rsid w:val="00C309FD"/>
    <w:rsid w:val="00C4621B"/>
    <w:rsid w:val="00C50458"/>
    <w:rsid w:val="00C65774"/>
    <w:rsid w:val="00C74F57"/>
    <w:rsid w:val="00C84BFD"/>
    <w:rsid w:val="00C91CA9"/>
    <w:rsid w:val="00CA5779"/>
    <w:rsid w:val="00CB2740"/>
    <w:rsid w:val="00CB52FC"/>
    <w:rsid w:val="00CC03BB"/>
    <w:rsid w:val="00CE487D"/>
    <w:rsid w:val="00CF427F"/>
    <w:rsid w:val="00D108CF"/>
    <w:rsid w:val="00D237EC"/>
    <w:rsid w:val="00D50E90"/>
    <w:rsid w:val="00D62887"/>
    <w:rsid w:val="00D86651"/>
    <w:rsid w:val="00D950A6"/>
    <w:rsid w:val="00D9690C"/>
    <w:rsid w:val="00DA5D29"/>
    <w:rsid w:val="00DE35DB"/>
    <w:rsid w:val="00E32F87"/>
    <w:rsid w:val="00E36644"/>
    <w:rsid w:val="00E45021"/>
    <w:rsid w:val="00E63693"/>
    <w:rsid w:val="00EC0DB3"/>
    <w:rsid w:val="00ED778E"/>
    <w:rsid w:val="00EE47F2"/>
    <w:rsid w:val="00EE599A"/>
    <w:rsid w:val="00F1534B"/>
    <w:rsid w:val="00F17DD6"/>
    <w:rsid w:val="00F4417C"/>
    <w:rsid w:val="00F5028E"/>
    <w:rsid w:val="00F628C3"/>
    <w:rsid w:val="00F86C03"/>
    <w:rsid w:val="00F95F7B"/>
    <w:rsid w:val="00FD2A76"/>
    <w:rsid w:val="00FE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7A1E"/>
    <w:pPr>
      <w:widowControl w:val="0"/>
      <w:suppressAutoHyphens/>
    </w:pPr>
    <w:rPr>
      <w:rFonts w:ascii="Arial" w:eastAsia="Lucida Sans Unicode" w:hAnsi="Arial"/>
      <w:kern w:val="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rsid w:val="004E7A1E"/>
    <w:rPr>
      <w:color w:val="000080"/>
      <w:u w:val="single"/>
    </w:rPr>
  </w:style>
  <w:style w:type="character" w:customStyle="1" w:styleId="a4">
    <w:name w:val="Символ нумерации"/>
    <w:rsid w:val="004E7A1E"/>
  </w:style>
  <w:style w:type="paragraph" w:customStyle="1" w:styleId="a5">
    <w:name w:val="Заголовок"/>
    <w:basedOn w:val="a"/>
    <w:next w:val="a6"/>
    <w:rsid w:val="004E7A1E"/>
    <w:pPr>
      <w:keepNext/>
      <w:spacing w:before="240" w:after="120"/>
    </w:pPr>
    <w:rPr>
      <w:rFonts w:cs="Tahoma"/>
      <w:sz w:val="28"/>
      <w:szCs w:val="28"/>
    </w:rPr>
  </w:style>
  <w:style w:type="paragraph" w:styleId="a6">
    <w:name w:val="Body Text"/>
    <w:basedOn w:val="a"/>
    <w:semiHidden/>
    <w:rsid w:val="004E7A1E"/>
    <w:pPr>
      <w:spacing w:after="120"/>
    </w:pPr>
  </w:style>
  <w:style w:type="paragraph" w:styleId="a7">
    <w:name w:val="List"/>
    <w:basedOn w:val="a6"/>
    <w:semiHidden/>
    <w:rsid w:val="004E7A1E"/>
    <w:rPr>
      <w:rFonts w:cs="Tahoma"/>
    </w:rPr>
  </w:style>
  <w:style w:type="paragraph" w:customStyle="1" w:styleId="1">
    <w:name w:val="Название1"/>
    <w:basedOn w:val="a"/>
    <w:rsid w:val="004E7A1E"/>
    <w:pPr>
      <w:suppressLineNumbers/>
      <w:spacing w:before="120" w:after="120"/>
    </w:pPr>
    <w:rPr>
      <w:rFonts w:cs="Tahoma"/>
      <w:i/>
      <w:iCs/>
    </w:rPr>
  </w:style>
  <w:style w:type="paragraph" w:customStyle="1" w:styleId="10">
    <w:name w:val="Указатель1"/>
    <w:basedOn w:val="a"/>
    <w:rsid w:val="004E7A1E"/>
    <w:pPr>
      <w:suppressLineNumbers/>
    </w:pPr>
    <w:rPr>
      <w:rFonts w:cs="Tahoma"/>
    </w:rPr>
  </w:style>
  <w:style w:type="paragraph" w:customStyle="1" w:styleId="a8">
    <w:name w:val="Содержимое таблицы"/>
    <w:basedOn w:val="a"/>
    <w:rsid w:val="004E7A1E"/>
    <w:pPr>
      <w:suppressLineNumbers/>
    </w:pPr>
  </w:style>
  <w:style w:type="paragraph" w:customStyle="1" w:styleId="a9">
    <w:name w:val="Заголовок таблицы"/>
    <w:basedOn w:val="a8"/>
    <w:rsid w:val="004E7A1E"/>
    <w:pPr>
      <w:jc w:val="center"/>
    </w:pPr>
    <w:rPr>
      <w:b/>
      <w:bCs/>
    </w:rPr>
  </w:style>
  <w:style w:type="paragraph" w:styleId="aa">
    <w:name w:val="Normal (Web)"/>
    <w:basedOn w:val="a"/>
    <w:rsid w:val="00705E48"/>
    <w:pPr>
      <w:widowControl/>
      <w:spacing w:before="280" w:after="280"/>
    </w:pPr>
    <w:rPr>
      <w:rFonts w:ascii="Times New Roman" w:eastAsia="Times New Roman" w:hAnsi="Times New Roman"/>
      <w:kern w:val="0"/>
      <w:sz w:val="24"/>
      <w:lang w:eastAsia="zh-CN"/>
    </w:rPr>
  </w:style>
  <w:style w:type="table" w:styleId="ab">
    <w:name w:val="Table Grid"/>
    <w:basedOn w:val="a1"/>
    <w:uiPriority w:val="59"/>
    <w:rsid w:val="00630F7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mk@edu-penza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EBC59-08D6-440E-B86E-9BB8E78F5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1057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masha</dc:creator>
  <cp:lastModifiedBy>Olga</cp:lastModifiedBy>
  <cp:revision>7</cp:revision>
  <cp:lastPrinted>2014-05-12T07:21:00Z</cp:lastPrinted>
  <dcterms:created xsi:type="dcterms:W3CDTF">2015-04-07T06:59:00Z</dcterms:created>
  <dcterms:modified xsi:type="dcterms:W3CDTF">2015-04-14T11:21:00Z</dcterms:modified>
</cp:coreProperties>
</file>